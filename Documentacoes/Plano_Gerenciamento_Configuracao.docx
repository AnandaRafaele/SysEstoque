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E2A" w:rsidRPr="00EC24C7" w:rsidRDefault="00FC5E2A" w:rsidP="001E0952">
      <w:pPr>
        <w:pStyle w:val="Ttulo1"/>
        <w:numPr>
          <w:ilvl w:val="0"/>
          <w:numId w:val="0"/>
        </w:numPr>
        <w:jc w:val="center"/>
      </w:pPr>
      <w:bookmarkStart w:id="0" w:name="_Toc517009877"/>
      <w:bookmarkStart w:id="1" w:name="_Toc517009993"/>
      <w:bookmarkStart w:id="2" w:name="_Toc517011672"/>
      <w:bookmarkStart w:id="3" w:name="_Toc517038009"/>
      <w:r w:rsidRPr="00EC24C7">
        <w:rPr>
          <w:noProof/>
        </w:rPr>
        <w:t>Faculdade de Juazeiro d</w:t>
      </w:r>
      <w:bookmarkStart w:id="4" w:name="_GoBack"/>
      <w:bookmarkEnd w:id="4"/>
      <w:r w:rsidRPr="00EC24C7">
        <w:rPr>
          <w:noProof/>
        </w:rPr>
        <w:t>o Norte - FJN</w:t>
      </w:r>
      <w:bookmarkEnd w:id="0"/>
      <w:bookmarkEnd w:id="1"/>
      <w:bookmarkEnd w:id="2"/>
      <w:bookmarkEnd w:id="3"/>
    </w:p>
    <w:p w:rsidR="00FC5E2A" w:rsidRPr="00EC24C7" w:rsidRDefault="00FC5E2A" w:rsidP="00FC5E2A">
      <w:pPr>
        <w:spacing w:line="360" w:lineRule="auto"/>
        <w:jc w:val="center"/>
        <w:rPr>
          <w:sz w:val="24"/>
          <w:szCs w:val="24"/>
        </w:rPr>
      </w:pPr>
    </w:p>
    <w:p w:rsidR="00FC5E2A" w:rsidRPr="00EC24C7" w:rsidRDefault="00FC5E2A" w:rsidP="00FC5E2A">
      <w:pPr>
        <w:spacing w:line="360" w:lineRule="auto"/>
        <w:jc w:val="center"/>
        <w:rPr>
          <w:sz w:val="24"/>
          <w:szCs w:val="24"/>
        </w:rPr>
      </w:pPr>
    </w:p>
    <w:p w:rsidR="00FC5E2A" w:rsidRPr="00EC24C7" w:rsidRDefault="00FC5E2A" w:rsidP="00FC5E2A">
      <w:pPr>
        <w:spacing w:line="360" w:lineRule="auto"/>
        <w:jc w:val="center"/>
        <w:rPr>
          <w:sz w:val="24"/>
          <w:szCs w:val="24"/>
        </w:rPr>
      </w:pPr>
    </w:p>
    <w:p w:rsidR="00FC5E2A" w:rsidRPr="00EC24C7" w:rsidRDefault="00FC5E2A" w:rsidP="00FC5E2A">
      <w:pPr>
        <w:spacing w:line="360" w:lineRule="auto"/>
        <w:jc w:val="center"/>
        <w:rPr>
          <w:sz w:val="24"/>
          <w:szCs w:val="24"/>
        </w:rPr>
      </w:pPr>
    </w:p>
    <w:p w:rsidR="00FC5E2A" w:rsidRPr="00EC24C7" w:rsidRDefault="00FC5E2A" w:rsidP="00FC5E2A">
      <w:pPr>
        <w:spacing w:line="360" w:lineRule="auto"/>
        <w:jc w:val="center"/>
        <w:rPr>
          <w:sz w:val="24"/>
          <w:szCs w:val="24"/>
        </w:rPr>
      </w:pPr>
    </w:p>
    <w:p w:rsidR="00FC5E2A" w:rsidRPr="00EC24C7" w:rsidRDefault="00FC5E2A" w:rsidP="00FC5E2A">
      <w:pPr>
        <w:spacing w:line="360" w:lineRule="auto"/>
        <w:jc w:val="center"/>
        <w:rPr>
          <w:sz w:val="24"/>
          <w:szCs w:val="24"/>
        </w:rPr>
      </w:pPr>
    </w:p>
    <w:p w:rsidR="00FC5E2A" w:rsidRPr="00EC24C7" w:rsidRDefault="00FC5E2A" w:rsidP="00FC5E2A">
      <w:pPr>
        <w:spacing w:line="360" w:lineRule="auto"/>
        <w:jc w:val="center"/>
        <w:rPr>
          <w:sz w:val="24"/>
          <w:szCs w:val="24"/>
        </w:rPr>
      </w:pPr>
    </w:p>
    <w:p w:rsidR="00FC5E2A" w:rsidRPr="00EC24C7" w:rsidRDefault="00FC5E2A" w:rsidP="00FC5E2A">
      <w:pPr>
        <w:spacing w:line="360" w:lineRule="auto"/>
        <w:jc w:val="center"/>
        <w:rPr>
          <w:sz w:val="24"/>
          <w:szCs w:val="24"/>
        </w:rPr>
      </w:pPr>
    </w:p>
    <w:p w:rsidR="00FC5E2A" w:rsidRPr="00EC24C7" w:rsidRDefault="00FC5E2A" w:rsidP="00FC5E2A">
      <w:pPr>
        <w:spacing w:line="360" w:lineRule="auto"/>
        <w:jc w:val="center"/>
        <w:rPr>
          <w:sz w:val="24"/>
          <w:szCs w:val="24"/>
        </w:rPr>
      </w:pPr>
    </w:p>
    <w:p w:rsidR="00FC5E2A" w:rsidRPr="00EC24C7" w:rsidRDefault="00FC5E2A" w:rsidP="00FC5E2A">
      <w:pPr>
        <w:spacing w:line="360" w:lineRule="auto"/>
        <w:jc w:val="center"/>
        <w:rPr>
          <w:sz w:val="24"/>
          <w:szCs w:val="24"/>
        </w:rPr>
      </w:pPr>
    </w:p>
    <w:p w:rsidR="00FC5E2A" w:rsidRPr="002762F3" w:rsidRDefault="00FC5E2A" w:rsidP="00FC5E2A">
      <w:pPr>
        <w:spacing w:line="360" w:lineRule="auto"/>
        <w:jc w:val="center"/>
        <w:rPr>
          <w:sz w:val="36"/>
          <w:szCs w:val="32"/>
        </w:rPr>
      </w:pPr>
      <w:r w:rsidRPr="002762F3">
        <w:rPr>
          <w:sz w:val="36"/>
          <w:szCs w:val="32"/>
        </w:rPr>
        <w:t>Sistema de Controle de Estoque</w:t>
      </w:r>
    </w:p>
    <w:p w:rsidR="00FC5E2A" w:rsidRPr="002762F3" w:rsidRDefault="00FC5E2A" w:rsidP="00FC5E2A">
      <w:pPr>
        <w:spacing w:line="360" w:lineRule="auto"/>
        <w:jc w:val="center"/>
        <w:rPr>
          <w:sz w:val="36"/>
          <w:szCs w:val="32"/>
        </w:rPr>
      </w:pPr>
    </w:p>
    <w:p w:rsidR="00FC5E2A" w:rsidRPr="002762F3" w:rsidRDefault="00FC5E2A" w:rsidP="00FC5E2A">
      <w:pPr>
        <w:spacing w:line="360" w:lineRule="auto"/>
        <w:jc w:val="center"/>
        <w:rPr>
          <w:sz w:val="36"/>
          <w:szCs w:val="32"/>
        </w:rPr>
      </w:pPr>
      <w:r w:rsidRPr="002762F3">
        <w:rPr>
          <w:sz w:val="36"/>
          <w:szCs w:val="32"/>
        </w:rPr>
        <w:t xml:space="preserve">Plano de </w:t>
      </w:r>
      <w:r w:rsidR="00131F5D">
        <w:rPr>
          <w:sz w:val="36"/>
          <w:szCs w:val="32"/>
        </w:rPr>
        <w:t>Gerenciamento de Configuração</w:t>
      </w:r>
    </w:p>
    <w:p w:rsidR="00FC5E2A" w:rsidRPr="00EC24C7" w:rsidRDefault="00FC5E2A" w:rsidP="00FC5E2A">
      <w:pPr>
        <w:spacing w:line="360" w:lineRule="auto"/>
        <w:jc w:val="center"/>
        <w:rPr>
          <w:sz w:val="24"/>
          <w:szCs w:val="24"/>
        </w:rPr>
      </w:pPr>
    </w:p>
    <w:p w:rsidR="00FC5E2A" w:rsidRPr="00EC24C7" w:rsidRDefault="00FC5E2A" w:rsidP="00FC5E2A">
      <w:pPr>
        <w:spacing w:line="360" w:lineRule="auto"/>
        <w:jc w:val="center"/>
        <w:rPr>
          <w:sz w:val="24"/>
          <w:szCs w:val="24"/>
        </w:rPr>
      </w:pPr>
    </w:p>
    <w:p w:rsidR="00FC5E2A" w:rsidRPr="00EC24C7" w:rsidRDefault="00FC5E2A" w:rsidP="00FC5E2A">
      <w:pPr>
        <w:spacing w:line="360" w:lineRule="auto"/>
        <w:jc w:val="center"/>
        <w:rPr>
          <w:sz w:val="24"/>
          <w:szCs w:val="24"/>
        </w:rPr>
      </w:pPr>
    </w:p>
    <w:p w:rsidR="00FC5E2A" w:rsidRPr="00EC24C7" w:rsidRDefault="00FC5E2A" w:rsidP="00FC5E2A">
      <w:pPr>
        <w:spacing w:line="360" w:lineRule="auto"/>
        <w:rPr>
          <w:sz w:val="24"/>
          <w:szCs w:val="24"/>
        </w:rPr>
      </w:pPr>
    </w:p>
    <w:p w:rsidR="00FC5E2A" w:rsidRPr="00EC24C7" w:rsidRDefault="00FC5E2A" w:rsidP="00FC5E2A">
      <w:pPr>
        <w:spacing w:line="360" w:lineRule="auto"/>
        <w:ind w:left="720" w:hanging="1440"/>
        <w:jc w:val="right"/>
        <w:rPr>
          <w:b/>
          <w:bCs/>
          <w:sz w:val="24"/>
          <w:szCs w:val="24"/>
        </w:rPr>
      </w:pPr>
      <w:r w:rsidRPr="00EC24C7">
        <w:rPr>
          <w:b/>
          <w:bCs/>
          <w:sz w:val="24"/>
          <w:szCs w:val="24"/>
        </w:rPr>
        <w:t>Equipe:</w:t>
      </w:r>
    </w:p>
    <w:p w:rsidR="00FC5E2A" w:rsidRPr="00EC24C7" w:rsidRDefault="00FC5E2A" w:rsidP="00FC5E2A">
      <w:pPr>
        <w:spacing w:line="360" w:lineRule="auto"/>
        <w:ind w:left="720" w:hanging="1440"/>
        <w:jc w:val="right"/>
        <w:rPr>
          <w:b/>
          <w:bCs/>
          <w:sz w:val="24"/>
          <w:szCs w:val="24"/>
        </w:rPr>
      </w:pPr>
    </w:p>
    <w:p w:rsidR="00FC5E2A" w:rsidRPr="00EC24C7" w:rsidRDefault="00FC5E2A" w:rsidP="00FC5E2A">
      <w:pPr>
        <w:spacing w:line="360" w:lineRule="auto"/>
        <w:jc w:val="right"/>
        <w:rPr>
          <w:sz w:val="24"/>
          <w:szCs w:val="24"/>
        </w:rPr>
      </w:pPr>
      <w:r w:rsidRPr="00EC24C7">
        <w:rPr>
          <w:sz w:val="24"/>
          <w:szCs w:val="24"/>
        </w:rPr>
        <w:t xml:space="preserve">Ananda </w:t>
      </w:r>
      <w:proofErr w:type="spellStart"/>
      <w:r w:rsidRPr="00EC24C7">
        <w:rPr>
          <w:sz w:val="24"/>
          <w:szCs w:val="24"/>
        </w:rPr>
        <w:t>Rafaele</w:t>
      </w:r>
      <w:proofErr w:type="spellEnd"/>
      <w:r w:rsidRPr="00EC24C7">
        <w:rPr>
          <w:sz w:val="24"/>
          <w:szCs w:val="24"/>
        </w:rPr>
        <w:t xml:space="preserve"> Pinheiro Silva</w:t>
      </w:r>
    </w:p>
    <w:p w:rsidR="00FC5E2A" w:rsidRPr="00EC24C7" w:rsidRDefault="00FC5E2A" w:rsidP="00FC5E2A">
      <w:pPr>
        <w:spacing w:line="360" w:lineRule="auto"/>
        <w:jc w:val="right"/>
        <w:rPr>
          <w:sz w:val="24"/>
          <w:szCs w:val="24"/>
        </w:rPr>
      </w:pPr>
      <w:r w:rsidRPr="00EC24C7">
        <w:rPr>
          <w:sz w:val="24"/>
          <w:szCs w:val="24"/>
        </w:rPr>
        <w:t>Andressa Alves de Oliveira Souza</w:t>
      </w:r>
    </w:p>
    <w:p w:rsidR="00FC5E2A" w:rsidRPr="00EC24C7" w:rsidRDefault="00FC5E2A" w:rsidP="00FC5E2A">
      <w:pPr>
        <w:spacing w:line="360" w:lineRule="auto"/>
        <w:jc w:val="right"/>
        <w:rPr>
          <w:sz w:val="24"/>
          <w:szCs w:val="24"/>
        </w:rPr>
      </w:pPr>
      <w:r w:rsidRPr="00EC24C7">
        <w:rPr>
          <w:sz w:val="24"/>
          <w:szCs w:val="24"/>
        </w:rPr>
        <w:t xml:space="preserve">Cícero Tiago Galdino Bento Júnior </w:t>
      </w:r>
    </w:p>
    <w:p w:rsidR="00FC5E2A" w:rsidRPr="00EC24C7" w:rsidRDefault="00FC5E2A" w:rsidP="00FC5E2A">
      <w:pPr>
        <w:spacing w:line="360" w:lineRule="auto"/>
        <w:jc w:val="right"/>
        <w:rPr>
          <w:sz w:val="24"/>
          <w:szCs w:val="24"/>
        </w:rPr>
      </w:pPr>
      <w:r w:rsidRPr="00EC24C7">
        <w:rPr>
          <w:sz w:val="24"/>
          <w:szCs w:val="24"/>
        </w:rPr>
        <w:t>Jonas dos Santos Aquino</w:t>
      </w:r>
    </w:p>
    <w:p w:rsidR="00FC5E2A" w:rsidRPr="00EC24C7" w:rsidRDefault="00FC5E2A" w:rsidP="00FC5E2A">
      <w:pPr>
        <w:spacing w:line="360" w:lineRule="auto"/>
        <w:jc w:val="right"/>
        <w:rPr>
          <w:sz w:val="24"/>
          <w:szCs w:val="24"/>
        </w:rPr>
      </w:pPr>
      <w:proofErr w:type="spellStart"/>
      <w:r w:rsidRPr="00EC24C7">
        <w:rPr>
          <w:sz w:val="24"/>
          <w:szCs w:val="24"/>
        </w:rPr>
        <w:t>Jhonatan</w:t>
      </w:r>
      <w:proofErr w:type="spellEnd"/>
      <w:r w:rsidRPr="00EC24C7">
        <w:rPr>
          <w:sz w:val="24"/>
          <w:szCs w:val="24"/>
        </w:rPr>
        <w:t xml:space="preserve"> Bezerra Ferreira</w:t>
      </w:r>
    </w:p>
    <w:p w:rsidR="00FC5E2A" w:rsidRDefault="00FC5E2A">
      <w:pPr>
        <w:jc w:val="left"/>
        <w:rPr>
          <w:sz w:val="24"/>
          <w:szCs w:val="24"/>
        </w:rPr>
      </w:pPr>
    </w:p>
    <w:p w:rsidR="0029261B" w:rsidRPr="00A9376C" w:rsidRDefault="0029261B" w:rsidP="00B975B2">
      <w:pPr>
        <w:rPr>
          <w:sz w:val="24"/>
          <w:szCs w:val="24"/>
        </w:rPr>
      </w:pPr>
    </w:p>
    <w:p w:rsidR="00E37636" w:rsidRPr="00A9376C" w:rsidRDefault="00E37636">
      <w:pPr>
        <w:pStyle w:val="Ttulo"/>
        <w:jc w:val="center"/>
        <w:rPr>
          <w:sz w:val="24"/>
          <w:szCs w:val="24"/>
        </w:rPr>
      </w:pPr>
      <w:r w:rsidRPr="00A9376C">
        <w:rPr>
          <w:sz w:val="24"/>
          <w:szCs w:val="24"/>
        </w:rPr>
        <w:lastRenderedPageBreak/>
        <w:t>Histórico de Revisões</w:t>
      </w: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4"/>
        <w:gridCol w:w="941"/>
        <w:gridCol w:w="4578"/>
        <w:gridCol w:w="2576"/>
      </w:tblGrid>
      <w:tr w:rsidR="00E37636" w:rsidRPr="00A9376C" w:rsidTr="00615F24">
        <w:trPr>
          <w:trHeight w:val="284"/>
        </w:trPr>
        <w:tc>
          <w:tcPr>
            <w:tcW w:w="1550" w:type="dxa"/>
            <w:shd w:val="clear" w:color="auto" w:fill="C0C0C0"/>
            <w:vAlign w:val="center"/>
          </w:tcPr>
          <w:p w:rsidR="00E37636" w:rsidRPr="00A9376C" w:rsidRDefault="00E37636" w:rsidP="00EE6BE0">
            <w:pPr>
              <w:jc w:val="center"/>
              <w:rPr>
                <w:b/>
                <w:bCs/>
                <w:sz w:val="24"/>
                <w:szCs w:val="24"/>
              </w:rPr>
            </w:pPr>
            <w:r w:rsidRPr="00A9376C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808" w:type="dxa"/>
            <w:shd w:val="clear" w:color="auto" w:fill="C0C0C0"/>
            <w:vAlign w:val="center"/>
          </w:tcPr>
          <w:p w:rsidR="00E37636" w:rsidRPr="00A9376C" w:rsidRDefault="00E37636" w:rsidP="00EE6BE0">
            <w:pPr>
              <w:jc w:val="center"/>
              <w:rPr>
                <w:b/>
                <w:bCs/>
                <w:sz w:val="24"/>
                <w:szCs w:val="24"/>
              </w:rPr>
            </w:pPr>
            <w:r w:rsidRPr="00A9376C">
              <w:rPr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4662" w:type="dxa"/>
            <w:shd w:val="clear" w:color="auto" w:fill="C0C0C0"/>
            <w:vAlign w:val="center"/>
          </w:tcPr>
          <w:p w:rsidR="00E37636" w:rsidRPr="00A9376C" w:rsidRDefault="00E37636" w:rsidP="00EE6BE0">
            <w:pPr>
              <w:jc w:val="center"/>
              <w:rPr>
                <w:b/>
                <w:bCs/>
                <w:sz w:val="24"/>
                <w:szCs w:val="24"/>
              </w:rPr>
            </w:pPr>
            <w:r w:rsidRPr="00A9376C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619" w:type="dxa"/>
            <w:shd w:val="clear" w:color="auto" w:fill="C0C0C0"/>
            <w:vAlign w:val="center"/>
          </w:tcPr>
          <w:p w:rsidR="00E37636" w:rsidRPr="00A9376C" w:rsidRDefault="00E37636" w:rsidP="00EE6BE0">
            <w:pPr>
              <w:jc w:val="center"/>
              <w:rPr>
                <w:b/>
                <w:bCs/>
                <w:sz w:val="24"/>
                <w:szCs w:val="24"/>
              </w:rPr>
            </w:pPr>
            <w:r w:rsidRPr="00A9376C">
              <w:rPr>
                <w:b/>
                <w:bCs/>
                <w:sz w:val="24"/>
                <w:szCs w:val="24"/>
              </w:rPr>
              <w:t>Autor</w:t>
            </w:r>
          </w:p>
        </w:tc>
      </w:tr>
      <w:tr w:rsidR="00E37636" w:rsidRPr="00A9376C" w:rsidTr="00615F24">
        <w:trPr>
          <w:trHeight w:val="284"/>
        </w:trPr>
        <w:tc>
          <w:tcPr>
            <w:tcW w:w="1550" w:type="dxa"/>
            <w:vAlign w:val="center"/>
          </w:tcPr>
          <w:p w:rsidR="00E37636" w:rsidRPr="00A9376C" w:rsidRDefault="00D5108E" w:rsidP="004D634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A9376C">
              <w:rPr>
                <w:sz w:val="24"/>
                <w:szCs w:val="24"/>
              </w:rPr>
              <w:t>09</w:t>
            </w:r>
            <w:r w:rsidR="00936073" w:rsidRPr="00A9376C">
              <w:rPr>
                <w:sz w:val="24"/>
                <w:szCs w:val="24"/>
              </w:rPr>
              <w:t>/</w:t>
            </w:r>
            <w:r w:rsidRPr="00A9376C">
              <w:rPr>
                <w:sz w:val="24"/>
                <w:szCs w:val="24"/>
              </w:rPr>
              <w:t>10</w:t>
            </w:r>
            <w:r w:rsidR="00936073" w:rsidRPr="00A9376C">
              <w:rPr>
                <w:sz w:val="24"/>
                <w:szCs w:val="24"/>
              </w:rPr>
              <w:t>/</w:t>
            </w:r>
            <w:r w:rsidR="004D634F" w:rsidRPr="00A9376C">
              <w:rPr>
                <w:sz w:val="24"/>
                <w:szCs w:val="24"/>
              </w:rPr>
              <w:t>201</w:t>
            </w:r>
            <w:r w:rsidRPr="00A9376C">
              <w:rPr>
                <w:sz w:val="24"/>
                <w:szCs w:val="24"/>
              </w:rPr>
              <w:t>8</w:t>
            </w:r>
          </w:p>
        </w:tc>
        <w:tc>
          <w:tcPr>
            <w:tcW w:w="808" w:type="dxa"/>
            <w:vAlign w:val="center"/>
          </w:tcPr>
          <w:p w:rsidR="00E37636" w:rsidRPr="00A9376C" w:rsidRDefault="00BC2E18" w:rsidP="002816A4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A9376C">
              <w:rPr>
                <w:sz w:val="24"/>
                <w:szCs w:val="24"/>
              </w:rPr>
              <w:t>0</w:t>
            </w:r>
            <w:r w:rsidR="009A0142" w:rsidRPr="00A9376C">
              <w:rPr>
                <w:sz w:val="24"/>
                <w:szCs w:val="24"/>
              </w:rPr>
              <w:t>.</w:t>
            </w:r>
            <w:r w:rsidRPr="00A9376C">
              <w:rPr>
                <w:sz w:val="24"/>
                <w:szCs w:val="24"/>
              </w:rPr>
              <w:t>1</w:t>
            </w:r>
          </w:p>
        </w:tc>
        <w:tc>
          <w:tcPr>
            <w:tcW w:w="4662" w:type="dxa"/>
            <w:vAlign w:val="center"/>
          </w:tcPr>
          <w:p w:rsidR="00E37636" w:rsidRPr="00A9376C" w:rsidRDefault="009A0142" w:rsidP="002816A4">
            <w:pPr>
              <w:spacing w:before="60" w:after="60"/>
              <w:rPr>
                <w:sz w:val="24"/>
                <w:szCs w:val="24"/>
              </w:rPr>
            </w:pPr>
            <w:r w:rsidRPr="00A9376C">
              <w:rPr>
                <w:sz w:val="24"/>
                <w:szCs w:val="24"/>
              </w:rPr>
              <w:t>Elaboração do documento</w:t>
            </w:r>
            <w:r w:rsidR="0003093E" w:rsidRPr="00A9376C">
              <w:rPr>
                <w:sz w:val="24"/>
                <w:szCs w:val="24"/>
              </w:rPr>
              <w:t>.</w:t>
            </w:r>
          </w:p>
        </w:tc>
        <w:tc>
          <w:tcPr>
            <w:tcW w:w="2619" w:type="dxa"/>
            <w:vAlign w:val="center"/>
          </w:tcPr>
          <w:p w:rsidR="009F4F8B" w:rsidRPr="00A9376C" w:rsidRDefault="00D5108E">
            <w:pPr>
              <w:spacing w:before="60" w:after="60"/>
              <w:jc w:val="left"/>
              <w:rPr>
                <w:sz w:val="24"/>
                <w:szCs w:val="24"/>
              </w:rPr>
            </w:pPr>
            <w:r w:rsidRPr="00A9376C">
              <w:rPr>
                <w:sz w:val="24"/>
                <w:szCs w:val="24"/>
              </w:rPr>
              <w:t>Cicero Tiago</w:t>
            </w:r>
          </w:p>
        </w:tc>
      </w:tr>
      <w:tr w:rsidR="007D3E84" w:rsidRPr="00A9376C" w:rsidTr="00615F24">
        <w:trPr>
          <w:trHeight w:val="284"/>
        </w:trPr>
        <w:tc>
          <w:tcPr>
            <w:tcW w:w="1550" w:type="dxa"/>
            <w:vAlign w:val="center"/>
          </w:tcPr>
          <w:p w:rsidR="007D3E84" w:rsidRPr="00A9376C" w:rsidRDefault="00A9376C" w:rsidP="00642C2A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10/10/218</w:t>
            </w:r>
          </w:p>
        </w:tc>
        <w:tc>
          <w:tcPr>
            <w:tcW w:w="808" w:type="dxa"/>
            <w:vAlign w:val="center"/>
          </w:tcPr>
          <w:p w:rsidR="007D3E84" w:rsidRPr="00A9376C" w:rsidRDefault="00A9376C" w:rsidP="002816A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4662" w:type="dxa"/>
            <w:vAlign w:val="center"/>
          </w:tcPr>
          <w:p w:rsidR="007D3E84" w:rsidRPr="00A9376C" w:rsidRDefault="00A9376C" w:rsidP="002816A4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Gerenciamento de Configuração de software e fluxos de controles de mudanças.</w:t>
            </w:r>
          </w:p>
        </w:tc>
        <w:tc>
          <w:tcPr>
            <w:tcW w:w="2619" w:type="dxa"/>
            <w:vAlign w:val="center"/>
          </w:tcPr>
          <w:p w:rsidR="007D3E84" w:rsidRPr="00A9376C" w:rsidRDefault="00A9376C" w:rsidP="009F4F8B">
            <w:pPr>
              <w:spacing w:before="60" w:after="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Jonas e </w:t>
            </w:r>
            <w:proofErr w:type="spellStart"/>
            <w:r>
              <w:rPr>
                <w:sz w:val="24"/>
                <w:szCs w:val="24"/>
              </w:rPr>
              <w:t>Jhonatan</w:t>
            </w:r>
            <w:proofErr w:type="spellEnd"/>
          </w:p>
        </w:tc>
      </w:tr>
      <w:tr w:rsidR="00642C2A" w:rsidRPr="00A9376C" w:rsidTr="005D5F95">
        <w:trPr>
          <w:trHeight w:val="284"/>
        </w:trPr>
        <w:tc>
          <w:tcPr>
            <w:tcW w:w="1550" w:type="dxa"/>
            <w:vAlign w:val="center"/>
          </w:tcPr>
          <w:p w:rsidR="00642C2A" w:rsidRPr="00A9376C" w:rsidRDefault="00642C2A" w:rsidP="00642C2A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642C2A" w:rsidRPr="00A9376C" w:rsidRDefault="00642C2A" w:rsidP="002816A4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4662" w:type="dxa"/>
            <w:vAlign w:val="center"/>
          </w:tcPr>
          <w:p w:rsidR="00642C2A" w:rsidRPr="00A9376C" w:rsidRDefault="00642C2A" w:rsidP="002816A4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619" w:type="dxa"/>
            <w:vAlign w:val="center"/>
          </w:tcPr>
          <w:p w:rsidR="00642C2A" w:rsidRPr="00A9376C" w:rsidRDefault="00642C2A" w:rsidP="009F4F8B">
            <w:pPr>
              <w:spacing w:before="60" w:after="60"/>
              <w:jc w:val="left"/>
              <w:rPr>
                <w:sz w:val="24"/>
                <w:szCs w:val="24"/>
              </w:rPr>
            </w:pPr>
          </w:p>
        </w:tc>
      </w:tr>
    </w:tbl>
    <w:p w:rsidR="00E37636" w:rsidRPr="00A9376C" w:rsidRDefault="00E37636">
      <w:pPr>
        <w:rPr>
          <w:sz w:val="24"/>
          <w:szCs w:val="24"/>
        </w:rPr>
      </w:pPr>
    </w:p>
    <w:p w:rsidR="00E37636" w:rsidRPr="00A9376C" w:rsidRDefault="00E37636" w:rsidP="00774AE7">
      <w:pPr>
        <w:pStyle w:val="Ttulo"/>
        <w:jc w:val="center"/>
        <w:rPr>
          <w:sz w:val="24"/>
          <w:szCs w:val="24"/>
        </w:rPr>
      </w:pPr>
      <w:r w:rsidRPr="00A9376C">
        <w:rPr>
          <w:sz w:val="24"/>
          <w:szCs w:val="24"/>
        </w:rPr>
        <w:br w:type="page"/>
      </w:r>
      <w:r w:rsidRPr="00A9376C">
        <w:rPr>
          <w:sz w:val="24"/>
          <w:szCs w:val="24"/>
        </w:rPr>
        <w:lastRenderedPageBreak/>
        <w:t>SUMÁRIO</w:t>
      </w:r>
    </w:p>
    <w:p w:rsidR="004072AB" w:rsidRPr="00A9376C" w:rsidRDefault="00CF453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4"/>
          <w:szCs w:val="24"/>
          <w:lang w:eastAsia="pt-BR"/>
        </w:rPr>
      </w:pPr>
      <w:r w:rsidRPr="00A9376C">
        <w:rPr>
          <w:rFonts w:cs="Arial"/>
          <w:noProof w:val="0"/>
          <w:sz w:val="24"/>
          <w:szCs w:val="24"/>
        </w:rPr>
        <w:fldChar w:fldCharType="begin"/>
      </w:r>
      <w:r w:rsidR="00E37636" w:rsidRPr="00A9376C">
        <w:rPr>
          <w:rFonts w:cs="Arial"/>
          <w:noProof w:val="0"/>
          <w:sz w:val="24"/>
          <w:szCs w:val="24"/>
        </w:rPr>
        <w:instrText xml:space="preserve"> TOC \o "1-3" \h \z </w:instrText>
      </w:r>
      <w:r w:rsidRPr="00A9376C">
        <w:rPr>
          <w:rFonts w:cs="Arial"/>
          <w:noProof w:val="0"/>
          <w:sz w:val="24"/>
          <w:szCs w:val="24"/>
        </w:rPr>
        <w:fldChar w:fldCharType="separate"/>
      </w:r>
      <w:hyperlink w:anchor="_Toc526971561" w:history="1">
        <w:r w:rsidR="004072AB" w:rsidRPr="00A9376C">
          <w:rPr>
            <w:rStyle w:val="Hyperlink"/>
            <w:sz w:val="24"/>
            <w:szCs w:val="24"/>
          </w:rPr>
          <w:t>1. Introdução</w:t>
        </w:r>
        <w:r w:rsidR="004072AB" w:rsidRPr="00A9376C">
          <w:rPr>
            <w:webHidden/>
            <w:sz w:val="24"/>
            <w:szCs w:val="24"/>
          </w:rPr>
          <w:tab/>
        </w:r>
        <w:r w:rsidR="004072AB" w:rsidRPr="00A9376C">
          <w:rPr>
            <w:webHidden/>
            <w:sz w:val="24"/>
            <w:szCs w:val="24"/>
          </w:rPr>
          <w:fldChar w:fldCharType="begin"/>
        </w:r>
        <w:r w:rsidR="004072AB" w:rsidRPr="00A9376C">
          <w:rPr>
            <w:webHidden/>
            <w:sz w:val="24"/>
            <w:szCs w:val="24"/>
          </w:rPr>
          <w:instrText xml:space="preserve"> PAGEREF _Toc526971561 \h </w:instrText>
        </w:r>
        <w:r w:rsidR="004072AB" w:rsidRPr="00A9376C">
          <w:rPr>
            <w:webHidden/>
            <w:sz w:val="24"/>
            <w:szCs w:val="24"/>
          </w:rPr>
        </w:r>
        <w:r w:rsidR="004072AB" w:rsidRPr="00A9376C">
          <w:rPr>
            <w:webHidden/>
            <w:sz w:val="24"/>
            <w:szCs w:val="24"/>
          </w:rPr>
          <w:fldChar w:fldCharType="separate"/>
        </w:r>
        <w:r w:rsidR="004072AB" w:rsidRPr="00A9376C">
          <w:rPr>
            <w:webHidden/>
            <w:sz w:val="24"/>
            <w:szCs w:val="24"/>
          </w:rPr>
          <w:t>4</w:t>
        </w:r>
        <w:r w:rsidR="004072AB" w:rsidRPr="00A9376C">
          <w:rPr>
            <w:webHidden/>
            <w:sz w:val="24"/>
            <w:szCs w:val="24"/>
          </w:rPr>
          <w:fldChar w:fldCharType="end"/>
        </w:r>
      </w:hyperlink>
    </w:p>
    <w:p w:rsidR="004072AB" w:rsidRPr="00A9376C" w:rsidRDefault="00E25F5E">
      <w:pPr>
        <w:pStyle w:val="Sumrio2"/>
        <w:rPr>
          <w:rFonts w:asciiTheme="minorHAnsi" w:eastAsiaTheme="minorEastAsia" w:hAnsiTheme="minorHAnsi" w:cstheme="minorBidi"/>
          <w:bCs w:val="0"/>
          <w:sz w:val="24"/>
          <w:szCs w:val="24"/>
          <w:lang w:eastAsia="pt-BR"/>
        </w:rPr>
      </w:pPr>
      <w:hyperlink w:anchor="_Toc526971562" w:history="1">
        <w:r w:rsidR="004072AB" w:rsidRPr="00A9376C">
          <w:rPr>
            <w:rStyle w:val="Hyperlink"/>
            <w:sz w:val="24"/>
            <w:szCs w:val="24"/>
          </w:rPr>
          <w:t>1.1. Objetivos</w:t>
        </w:r>
        <w:r w:rsidR="004072AB" w:rsidRPr="00A9376C">
          <w:rPr>
            <w:webHidden/>
            <w:sz w:val="24"/>
            <w:szCs w:val="24"/>
          </w:rPr>
          <w:tab/>
        </w:r>
        <w:r w:rsidR="004072AB" w:rsidRPr="00A9376C">
          <w:rPr>
            <w:webHidden/>
            <w:sz w:val="24"/>
            <w:szCs w:val="24"/>
          </w:rPr>
          <w:fldChar w:fldCharType="begin"/>
        </w:r>
        <w:r w:rsidR="004072AB" w:rsidRPr="00A9376C">
          <w:rPr>
            <w:webHidden/>
            <w:sz w:val="24"/>
            <w:szCs w:val="24"/>
          </w:rPr>
          <w:instrText xml:space="preserve"> PAGEREF _Toc526971562 \h </w:instrText>
        </w:r>
        <w:r w:rsidR="004072AB" w:rsidRPr="00A9376C">
          <w:rPr>
            <w:webHidden/>
            <w:sz w:val="24"/>
            <w:szCs w:val="24"/>
          </w:rPr>
        </w:r>
        <w:r w:rsidR="004072AB" w:rsidRPr="00A9376C">
          <w:rPr>
            <w:webHidden/>
            <w:sz w:val="24"/>
            <w:szCs w:val="24"/>
          </w:rPr>
          <w:fldChar w:fldCharType="separate"/>
        </w:r>
        <w:r w:rsidR="004072AB" w:rsidRPr="00A9376C">
          <w:rPr>
            <w:webHidden/>
            <w:sz w:val="24"/>
            <w:szCs w:val="24"/>
          </w:rPr>
          <w:t>4</w:t>
        </w:r>
        <w:r w:rsidR="004072AB" w:rsidRPr="00A9376C">
          <w:rPr>
            <w:webHidden/>
            <w:sz w:val="24"/>
            <w:szCs w:val="24"/>
          </w:rPr>
          <w:fldChar w:fldCharType="end"/>
        </w:r>
      </w:hyperlink>
    </w:p>
    <w:p w:rsidR="004072AB" w:rsidRPr="00A9376C" w:rsidRDefault="00E25F5E">
      <w:pPr>
        <w:pStyle w:val="Sumrio2"/>
        <w:rPr>
          <w:rFonts w:asciiTheme="minorHAnsi" w:eastAsiaTheme="minorEastAsia" w:hAnsiTheme="minorHAnsi" w:cstheme="minorBidi"/>
          <w:bCs w:val="0"/>
          <w:sz w:val="24"/>
          <w:szCs w:val="24"/>
          <w:lang w:eastAsia="pt-BR"/>
        </w:rPr>
      </w:pPr>
      <w:hyperlink w:anchor="_Toc526971563" w:history="1">
        <w:r w:rsidR="004072AB" w:rsidRPr="00A9376C">
          <w:rPr>
            <w:rStyle w:val="Hyperlink"/>
            <w:sz w:val="24"/>
            <w:szCs w:val="24"/>
          </w:rPr>
          <w:t>1.2. Escopo</w:t>
        </w:r>
        <w:r w:rsidR="004072AB" w:rsidRPr="00A9376C">
          <w:rPr>
            <w:webHidden/>
            <w:sz w:val="24"/>
            <w:szCs w:val="24"/>
          </w:rPr>
          <w:tab/>
        </w:r>
        <w:r w:rsidR="004072AB" w:rsidRPr="00A9376C">
          <w:rPr>
            <w:webHidden/>
            <w:sz w:val="24"/>
            <w:szCs w:val="24"/>
          </w:rPr>
          <w:fldChar w:fldCharType="begin"/>
        </w:r>
        <w:r w:rsidR="004072AB" w:rsidRPr="00A9376C">
          <w:rPr>
            <w:webHidden/>
            <w:sz w:val="24"/>
            <w:szCs w:val="24"/>
          </w:rPr>
          <w:instrText xml:space="preserve"> PAGEREF _Toc526971563 \h </w:instrText>
        </w:r>
        <w:r w:rsidR="004072AB" w:rsidRPr="00A9376C">
          <w:rPr>
            <w:webHidden/>
            <w:sz w:val="24"/>
            <w:szCs w:val="24"/>
          </w:rPr>
        </w:r>
        <w:r w:rsidR="004072AB" w:rsidRPr="00A9376C">
          <w:rPr>
            <w:webHidden/>
            <w:sz w:val="24"/>
            <w:szCs w:val="24"/>
          </w:rPr>
          <w:fldChar w:fldCharType="separate"/>
        </w:r>
        <w:r w:rsidR="004072AB" w:rsidRPr="00A9376C">
          <w:rPr>
            <w:webHidden/>
            <w:sz w:val="24"/>
            <w:szCs w:val="24"/>
          </w:rPr>
          <w:t>4</w:t>
        </w:r>
        <w:r w:rsidR="004072AB" w:rsidRPr="00A9376C">
          <w:rPr>
            <w:webHidden/>
            <w:sz w:val="24"/>
            <w:szCs w:val="24"/>
          </w:rPr>
          <w:fldChar w:fldCharType="end"/>
        </w:r>
      </w:hyperlink>
    </w:p>
    <w:p w:rsidR="004072AB" w:rsidRPr="00A9376C" w:rsidRDefault="00E25F5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4"/>
          <w:szCs w:val="24"/>
          <w:lang w:eastAsia="pt-BR"/>
        </w:rPr>
      </w:pPr>
      <w:hyperlink w:anchor="_Toc526971564" w:history="1">
        <w:r w:rsidR="004072AB" w:rsidRPr="00A9376C">
          <w:rPr>
            <w:rStyle w:val="Hyperlink"/>
            <w:sz w:val="24"/>
            <w:szCs w:val="24"/>
          </w:rPr>
          <w:t>2. Gerência de Configuração de Software</w:t>
        </w:r>
        <w:r w:rsidR="004072AB" w:rsidRPr="00A9376C">
          <w:rPr>
            <w:webHidden/>
            <w:sz w:val="24"/>
            <w:szCs w:val="24"/>
          </w:rPr>
          <w:tab/>
        </w:r>
        <w:r w:rsidR="004072AB" w:rsidRPr="00A9376C">
          <w:rPr>
            <w:webHidden/>
            <w:sz w:val="24"/>
            <w:szCs w:val="24"/>
          </w:rPr>
          <w:fldChar w:fldCharType="begin"/>
        </w:r>
        <w:r w:rsidR="004072AB" w:rsidRPr="00A9376C">
          <w:rPr>
            <w:webHidden/>
            <w:sz w:val="24"/>
            <w:szCs w:val="24"/>
          </w:rPr>
          <w:instrText xml:space="preserve"> PAGEREF _Toc526971564 \h </w:instrText>
        </w:r>
        <w:r w:rsidR="004072AB" w:rsidRPr="00A9376C">
          <w:rPr>
            <w:webHidden/>
            <w:sz w:val="24"/>
            <w:szCs w:val="24"/>
          </w:rPr>
        </w:r>
        <w:r w:rsidR="004072AB" w:rsidRPr="00A9376C">
          <w:rPr>
            <w:webHidden/>
            <w:sz w:val="24"/>
            <w:szCs w:val="24"/>
          </w:rPr>
          <w:fldChar w:fldCharType="separate"/>
        </w:r>
        <w:r w:rsidR="004072AB" w:rsidRPr="00A9376C">
          <w:rPr>
            <w:webHidden/>
            <w:sz w:val="24"/>
            <w:szCs w:val="24"/>
          </w:rPr>
          <w:t>4</w:t>
        </w:r>
        <w:r w:rsidR="004072AB" w:rsidRPr="00A9376C">
          <w:rPr>
            <w:webHidden/>
            <w:sz w:val="24"/>
            <w:szCs w:val="24"/>
          </w:rPr>
          <w:fldChar w:fldCharType="end"/>
        </w:r>
      </w:hyperlink>
    </w:p>
    <w:p w:rsidR="004072AB" w:rsidRPr="00A9376C" w:rsidRDefault="00E25F5E">
      <w:pPr>
        <w:pStyle w:val="Sumrio2"/>
        <w:rPr>
          <w:rFonts w:asciiTheme="minorHAnsi" w:eastAsiaTheme="minorEastAsia" w:hAnsiTheme="minorHAnsi" w:cstheme="minorBidi"/>
          <w:bCs w:val="0"/>
          <w:sz w:val="24"/>
          <w:szCs w:val="24"/>
          <w:lang w:eastAsia="pt-BR"/>
        </w:rPr>
      </w:pPr>
      <w:hyperlink w:anchor="_Toc526971565" w:history="1">
        <w:r w:rsidR="004072AB" w:rsidRPr="00A9376C">
          <w:rPr>
            <w:rStyle w:val="Hyperlink"/>
            <w:sz w:val="24"/>
            <w:szCs w:val="24"/>
          </w:rPr>
          <w:t>2.1. Ferramentas</w:t>
        </w:r>
        <w:r w:rsidR="004072AB" w:rsidRPr="00A9376C">
          <w:rPr>
            <w:webHidden/>
            <w:sz w:val="24"/>
            <w:szCs w:val="24"/>
          </w:rPr>
          <w:tab/>
        </w:r>
        <w:r w:rsidR="004072AB" w:rsidRPr="00A9376C">
          <w:rPr>
            <w:webHidden/>
            <w:sz w:val="24"/>
            <w:szCs w:val="24"/>
          </w:rPr>
          <w:fldChar w:fldCharType="begin"/>
        </w:r>
        <w:r w:rsidR="004072AB" w:rsidRPr="00A9376C">
          <w:rPr>
            <w:webHidden/>
            <w:sz w:val="24"/>
            <w:szCs w:val="24"/>
          </w:rPr>
          <w:instrText xml:space="preserve"> PAGEREF _Toc526971565 \h </w:instrText>
        </w:r>
        <w:r w:rsidR="004072AB" w:rsidRPr="00A9376C">
          <w:rPr>
            <w:webHidden/>
            <w:sz w:val="24"/>
            <w:szCs w:val="24"/>
          </w:rPr>
        </w:r>
        <w:r w:rsidR="004072AB" w:rsidRPr="00A9376C">
          <w:rPr>
            <w:webHidden/>
            <w:sz w:val="24"/>
            <w:szCs w:val="24"/>
          </w:rPr>
          <w:fldChar w:fldCharType="separate"/>
        </w:r>
        <w:r w:rsidR="004072AB" w:rsidRPr="00A9376C">
          <w:rPr>
            <w:webHidden/>
            <w:sz w:val="24"/>
            <w:szCs w:val="24"/>
          </w:rPr>
          <w:t>4</w:t>
        </w:r>
        <w:r w:rsidR="004072AB" w:rsidRPr="00A9376C">
          <w:rPr>
            <w:webHidden/>
            <w:sz w:val="24"/>
            <w:szCs w:val="24"/>
          </w:rPr>
          <w:fldChar w:fldCharType="end"/>
        </w:r>
      </w:hyperlink>
    </w:p>
    <w:p w:rsidR="004072AB" w:rsidRPr="00A9376C" w:rsidRDefault="00E25F5E">
      <w:pPr>
        <w:pStyle w:val="Sumrio2"/>
        <w:rPr>
          <w:rFonts w:asciiTheme="minorHAnsi" w:eastAsiaTheme="minorEastAsia" w:hAnsiTheme="minorHAnsi" w:cstheme="minorBidi"/>
          <w:bCs w:val="0"/>
          <w:sz w:val="24"/>
          <w:szCs w:val="24"/>
          <w:lang w:eastAsia="pt-BR"/>
        </w:rPr>
      </w:pPr>
      <w:hyperlink w:anchor="_Toc526971566" w:history="1">
        <w:r w:rsidR="004072AB" w:rsidRPr="00A9376C">
          <w:rPr>
            <w:rStyle w:val="Hyperlink"/>
            <w:sz w:val="24"/>
            <w:szCs w:val="24"/>
          </w:rPr>
          <w:t>2.2. Fluxos de controle de versão</w:t>
        </w:r>
        <w:r w:rsidR="004072AB" w:rsidRPr="00A9376C">
          <w:rPr>
            <w:webHidden/>
            <w:sz w:val="24"/>
            <w:szCs w:val="24"/>
          </w:rPr>
          <w:tab/>
        </w:r>
        <w:r w:rsidR="004072AB" w:rsidRPr="00A9376C">
          <w:rPr>
            <w:webHidden/>
            <w:sz w:val="24"/>
            <w:szCs w:val="24"/>
          </w:rPr>
          <w:fldChar w:fldCharType="begin"/>
        </w:r>
        <w:r w:rsidR="004072AB" w:rsidRPr="00A9376C">
          <w:rPr>
            <w:webHidden/>
            <w:sz w:val="24"/>
            <w:szCs w:val="24"/>
          </w:rPr>
          <w:instrText xml:space="preserve"> PAGEREF _Toc526971566 \h </w:instrText>
        </w:r>
        <w:r w:rsidR="004072AB" w:rsidRPr="00A9376C">
          <w:rPr>
            <w:webHidden/>
            <w:sz w:val="24"/>
            <w:szCs w:val="24"/>
          </w:rPr>
        </w:r>
        <w:r w:rsidR="004072AB" w:rsidRPr="00A9376C">
          <w:rPr>
            <w:webHidden/>
            <w:sz w:val="24"/>
            <w:szCs w:val="24"/>
          </w:rPr>
          <w:fldChar w:fldCharType="separate"/>
        </w:r>
        <w:r w:rsidR="004072AB" w:rsidRPr="00A9376C">
          <w:rPr>
            <w:webHidden/>
            <w:sz w:val="24"/>
            <w:szCs w:val="24"/>
          </w:rPr>
          <w:t>4</w:t>
        </w:r>
        <w:r w:rsidR="004072AB" w:rsidRPr="00A9376C">
          <w:rPr>
            <w:webHidden/>
            <w:sz w:val="24"/>
            <w:szCs w:val="24"/>
          </w:rPr>
          <w:fldChar w:fldCharType="end"/>
        </w:r>
      </w:hyperlink>
    </w:p>
    <w:p w:rsidR="004072AB" w:rsidRPr="00A9376C" w:rsidRDefault="00E25F5E">
      <w:pPr>
        <w:pStyle w:val="Sumrio2"/>
        <w:rPr>
          <w:rFonts w:asciiTheme="minorHAnsi" w:eastAsiaTheme="minorEastAsia" w:hAnsiTheme="minorHAnsi" w:cstheme="minorBidi"/>
          <w:bCs w:val="0"/>
          <w:sz w:val="24"/>
          <w:szCs w:val="24"/>
          <w:lang w:eastAsia="pt-BR"/>
        </w:rPr>
      </w:pPr>
      <w:hyperlink w:anchor="_Toc526971567" w:history="1">
        <w:r w:rsidR="004072AB" w:rsidRPr="00A9376C">
          <w:rPr>
            <w:rStyle w:val="Hyperlink"/>
            <w:sz w:val="24"/>
            <w:szCs w:val="24"/>
          </w:rPr>
          <w:t>2.3. Regras para versionamento</w:t>
        </w:r>
        <w:r w:rsidR="004072AB" w:rsidRPr="00A9376C">
          <w:rPr>
            <w:webHidden/>
            <w:sz w:val="24"/>
            <w:szCs w:val="24"/>
          </w:rPr>
          <w:tab/>
        </w:r>
        <w:r w:rsidR="004072AB" w:rsidRPr="00A9376C">
          <w:rPr>
            <w:webHidden/>
            <w:sz w:val="24"/>
            <w:szCs w:val="24"/>
          </w:rPr>
          <w:fldChar w:fldCharType="begin"/>
        </w:r>
        <w:r w:rsidR="004072AB" w:rsidRPr="00A9376C">
          <w:rPr>
            <w:webHidden/>
            <w:sz w:val="24"/>
            <w:szCs w:val="24"/>
          </w:rPr>
          <w:instrText xml:space="preserve"> PAGEREF _Toc526971567 \h </w:instrText>
        </w:r>
        <w:r w:rsidR="004072AB" w:rsidRPr="00A9376C">
          <w:rPr>
            <w:webHidden/>
            <w:sz w:val="24"/>
            <w:szCs w:val="24"/>
          </w:rPr>
        </w:r>
        <w:r w:rsidR="004072AB" w:rsidRPr="00A9376C">
          <w:rPr>
            <w:webHidden/>
            <w:sz w:val="24"/>
            <w:szCs w:val="24"/>
          </w:rPr>
          <w:fldChar w:fldCharType="separate"/>
        </w:r>
        <w:r w:rsidR="004072AB" w:rsidRPr="00A9376C">
          <w:rPr>
            <w:webHidden/>
            <w:sz w:val="24"/>
            <w:szCs w:val="24"/>
          </w:rPr>
          <w:t>4</w:t>
        </w:r>
        <w:r w:rsidR="004072AB" w:rsidRPr="00A9376C">
          <w:rPr>
            <w:webHidden/>
            <w:sz w:val="24"/>
            <w:szCs w:val="24"/>
          </w:rPr>
          <w:fldChar w:fldCharType="end"/>
        </w:r>
      </w:hyperlink>
    </w:p>
    <w:p w:rsidR="004072AB" w:rsidRPr="00A9376C" w:rsidRDefault="00E25F5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4"/>
          <w:szCs w:val="24"/>
          <w:lang w:eastAsia="pt-BR"/>
        </w:rPr>
      </w:pPr>
      <w:hyperlink w:anchor="_Toc526971568" w:history="1">
        <w:r w:rsidR="004072AB" w:rsidRPr="00A9376C">
          <w:rPr>
            <w:rStyle w:val="Hyperlink"/>
            <w:sz w:val="24"/>
            <w:szCs w:val="24"/>
          </w:rPr>
          <w:t>3. Fluxos de controles de mudanças</w:t>
        </w:r>
        <w:r w:rsidR="004072AB" w:rsidRPr="00A9376C">
          <w:rPr>
            <w:webHidden/>
            <w:sz w:val="24"/>
            <w:szCs w:val="24"/>
          </w:rPr>
          <w:tab/>
        </w:r>
        <w:r w:rsidR="004072AB" w:rsidRPr="00A9376C">
          <w:rPr>
            <w:webHidden/>
            <w:sz w:val="24"/>
            <w:szCs w:val="24"/>
          </w:rPr>
          <w:fldChar w:fldCharType="begin"/>
        </w:r>
        <w:r w:rsidR="004072AB" w:rsidRPr="00A9376C">
          <w:rPr>
            <w:webHidden/>
            <w:sz w:val="24"/>
            <w:szCs w:val="24"/>
          </w:rPr>
          <w:instrText xml:space="preserve"> PAGEREF _Toc526971568 \h </w:instrText>
        </w:r>
        <w:r w:rsidR="004072AB" w:rsidRPr="00A9376C">
          <w:rPr>
            <w:webHidden/>
            <w:sz w:val="24"/>
            <w:szCs w:val="24"/>
          </w:rPr>
        </w:r>
        <w:r w:rsidR="004072AB" w:rsidRPr="00A9376C">
          <w:rPr>
            <w:webHidden/>
            <w:sz w:val="24"/>
            <w:szCs w:val="24"/>
          </w:rPr>
          <w:fldChar w:fldCharType="separate"/>
        </w:r>
        <w:r w:rsidR="004072AB" w:rsidRPr="00A9376C">
          <w:rPr>
            <w:webHidden/>
            <w:sz w:val="24"/>
            <w:szCs w:val="24"/>
          </w:rPr>
          <w:t>5</w:t>
        </w:r>
        <w:r w:rsidR="004072AB" w:rsidRPr="00A9376C">
          <w:rPr>
            <w:webHidden/>
            <w:sz w:val="24"/>
            <w:szCs w:val="24"/>
          </w:rPr>
          <w:fldChar w:fldCharType="end"/>
        </w:r>
      </w:hyperlink>
    </w:p>
    <w:p w:rsidR="00E37636" w:rsidRPr="00A9376C" w:rsidRDefault="00CF4539">
      <w:pPr>
        <w:rPr>
          <w:sz w:val="24"/>
          <w:szCs w:val="24"/>
        </w:rPr>
      </w:pPr>
      <w:r w:rsidRPr="00A9376C">
        <w:rPr>
          <w:sz w:val="24"/>
          <w:szCs w:val="24"/>
        </w:rPr>
        <w:fldChar w:fldCharType="end"/>
      </w:r>
    </w:p>
    <w:p w:rsidR="00E37636" w:rsidRPr="00A9376C" w:rsidRDefault="009E33FE">
      <w:pPr>
        <w:pStyle w:val="Ttulo1"/>
        <w:rPr>
          <w:szCs w:val="24"/>
        </w:rPr>
      </w:pPr>
      <w:r w:rsidRPr="00A9376C">
        <w:rPr>
          <w:szCs w:val="24"/>
        </w:rPr>
        <w:br w:type="page"/>
      </w:r>
      <w:bookmarkStart w:id="5" w:name="_Toc526971561"/>
      <w:r w:rsidR="00E37636" w:rsidRPr="00A9376C">
        <w:rPr>
          <w:szCs w:val="24"/>
        </w:rPr>
        <w:lastRenderedPageBreak/>
        <w:t>Introdução</w:t>
      </w:r>
      <w:bookmarkEnd w:id="5"/>
    </w:p>
    <w:p w:rsidR="00E37636" w:rsidRPr="00A9376C" w:rsidRDefault="00A32C84" w:rsidP="00B75282">
      <w:pPr>
        <w:rPr>
          <w:b/>
          <w:bCs/>
          <w:sz w:val="24"/>
          <w:szCs w:val="24"/>
        </w:rPr>
      </w:pPr>
      <w:r w:rsidRPr="00A9376C">
        <w:rPr>
          <w:sz w:val="24"/>
          <w:szCs w:val="24"/>
        </w:rPr>
        <w:t>O Plano de Gerenciamento de Configuração descreve todas as atividades do Gerenciamento de Controle de Configuração e Mudança que serão executadas durante o ciclo de vida do produto. Suas atividades envolvem identificar a configuração do software, manter sua integridade durante o projeto e controlar sistematicamente as mudanças</w:t>
      </w:r>
      <w:r w:rsidR="00537C8B" w:rsidRPr="00A9376C">
        <w:rPr>
          <w:sz w:val="24"/>
          <w:szCs w:val="24"/>
        </w:rPr>
        <w:t>.</w:t>
      </w:r>
    </w:p>
    <w:p w:rsidR="00BD1EFF" w:rsidRPr="00A9376C" w:rsidRDefault="0034269F" w:rsidP="00BD1EFF">
      <w:pPr>
        <w:pStyle w:val="Ttulo2"/>
        <w:rPr>
          <w:szCs w:val="24"/>
        </w:rPr>
      </w:pPr>
      <w:bookmarkStart w:id="6" w:name="_Toc526971562"/>
      <w:r w:rsidRPr="00A9376C">
        <w:rPr>
          <w:szCs w:val="24"/>
        </w:rPr>
        <w:t>Objetivos</w:t>
      </w:r>
      <w:bookmarkEnd w:id="6"/>
    </w:p>
    <w:p w:rsidR="00537C8B" w:rsidRPr="00A9376C" w:rsidRDefault="00537C8B" w:rsidP="00B75282">
      <w:pPr>
        <w:rPr>
          <w:sz w:val="24"/>
          <w:szCs w:val="24"/>
        </w:rPr>
      </w:pPr>
      <w:bookmarkStart w:id="7" w:name="_Toc373942568"/>
      <w:bookmarkStart w:id="8" w:name="_Toc124580856"/>
      <w:bookmarkStart w:id="9" w:name="_Toc141271901"/>
      <w:bookmarkEnd w:id="7"/>
      <w:r w:rsidRPr="00A9376C">
        <w:rPr>
          <w:sz w:val="24"/>
          <w:szCs w:val="24"/>
        </w:rPr>
        <w:t>O objetivo deste documento é criar um padrão a ser seguido por todos os membros da equipe com o intuito de garantir o maior controle do produto no decorrer do projeto.</w:t>
      </w:r>
    </w:p>
    <w:p w:rsidR="00537C8B" w:rsidRPr="00A9376C" w:rsidRDefault="00537C8B" w:rsidP="00537C8B">
      <w:pPr>
        <w:pStyle w:val="Ttulo2"/>
        <w:rPr>
          <w:szCs w:val="24"/>
        </w:rPr>
      </w:pPr>
      <w:bookmarkStart w:id="10" w:name="_Toc526971563"/>
      <w:r w:rsidRPr="00A9376C">
        <w:rPr>
          <w:szCs w:val="24"/>
        </w:rPr>
        <w:t>Escopo</w:t>
      </w:r>
      <w:bookmarkEnd w:id="10"/>
    </w:p>
    <w:p w:rsidR="00537C8B" w:rsidRPr="00A9376C" w:rsidRDefault="00537C8B" w:rsidP="00B75282">
      <w:pPr>
        <w:rPr>
          <w:sz w:val="24"/>
          <w:szCs w:val="24"/>
        </w:rPr>
      </w:pPr>
      <w:r w:rsidRPr="00A9376C">
        <w:rPr>
          <w:sz w:val="24"/>
          <w:szCs w:val="24"/>
        </w:rPr>
        <w:t xml:space="preserve">Este Plano de Gerenciamento de Configuração é destinados para todos os integrantes da Fábrica de Software </w:t>
      </w:r>
      <w:r w:rsidR="00E14EE9" w:rsidRPr="00A9376C">
        <w:rPr>
          <w:color w:val="auto"/>
          <w:sz w:val="24"/>
          <w:szCs w:val="24"/>
        </w:rPr>
        <w:t>Origam</w:t>
      </w:r>
      <w:r w:rsidR="00B47C41">
        <w:rPr>
          <w:color w:val="auto"/>
          <w:sz w:val="24"/>
          <w:szCs w:val="24"/>
        </w:rPr>
        <w:t>i</w:t>
      </w:r>
      <w:r w:rsidRPr="00A9376C">
        <w:rPr>
          <w:sz w:val="24"/>
          <w:szCs w:val="24"/>
        </w:rPr>
        <w:t>, e abrange todo o controle e gerenciamento da configuração do projeto</w:t>
      </w:r>
      <w:r w:rsidR="00A9376C">
        <w:rPr>
          <w:sz w:val="24"/>
          <w:szCs w:val="24"/>
        </w:rPr>
        <w:t>.</w:t>
      </w:r>
    </w:p>
    <w:p w:rsidR="00537C8B" w:rsidRPr="00A9376C" w:rsidRDefault="00537C8B" w:rsidP="00537C8B">
      <w:pPr>
        <w:rPr>
          <w:b/>
          <w:bCs/>
          <w:sz w:val="24"/>
          <w:szCs w:val="24"/>
        </w:rPr>
      </w:pPr>
    </w:p>
    <w:p w:rsidR="001963C6" w:rsidRPr="00A9376C" w:rsidRDefault="00FB1B97" w:rsidP="006C3F31">
      <w:pPr>
        <w:pStyle w:val="Ttulo1"/>
        <w:ind w:left="284" w:hanging="284"/>
        <w:rPr>
          <w:szCs w:val="24"/>
        </w:rPr>
      </w:pPr>
      <w:bookmarkStart w:id="11" w:name="_Toc526971564"/>
      <w:bookmarkEnd w:id="8"/>
      <w:bookmarkEnd w:id="9"/>
      <w:r w:rsidRPr="00A9376C">
        <w:rPr>
          <w:szCs w:val="24"/>
        </w:rPr>
        <w:t>Gerência de Configuração de Software</w:t>
      </w:r>
      <w:bookmarkEnd w:id="11"/>
    </w:p>
    <w:p w:rsidR="00ED6EC7" w:rsidRPr="00A9376C" w:rsidRDefault="00C42F75" w:rsidP="00EA3471">
      <w:pPr>
        <w:pStyle w:val="Ttulo2"/>
        <w:rPr>
          <w:szCs w:val="24"/>
        </w:rPr>
      </w:pPr>
      <w:bookmarkStart w:id="12" w:name="_Toc105239506"/>
      <w:bookmarkStart w:id="13" w:name="_Toc106530458"/>
      <w:bookmarkStart w:id="14" w:name="_Toc108314582"/>
      <w:bookmarkStart w:id="15" w:name="_Toc105239507"/>
      <w:bookmarkStart w:id="16" w:name="_Toc106530459"/>
      <w:bookmarkStart w:id="17" w:name="_Toc108314583"/>
      <w:bookmarkStart w:id="18" w:name="_Toc105239508"/>
      <w:bookmarkStart w:id="19" w:name="_Toc106530460"/>
      <w:bookmarkStart w:id="20" w:name="_Toc108314584"/>
      <w:bookmarkStart w:id="21" w:name="_Toc105239509"/>
      <w:bookmarkStart w:id="22" w:name="_Toc106530461"/>
      <w:bookmarkStart w:id="23" w:name="_Toc108314585"/>
      <w:bookmarkStart w:id="24" w:name="_Toc105239510"/>
      <w:bookmarkStart w:id="25" w:name="_Toc106530462"/>
      <w:bookmarkStart w:id="26" w:name="_Toc108314586"/>
      <w:bookmarkStart w:id="27" w:name="_Toc89683843"/>
      <w:bookmarkStart w:id="28" w:name="_Toc89685683"/>
      <w:bookmarkStart w:id="29" w:name="_Toc101607302"/>
      <w:bookmarkStart w:id="30" w:name="_Toc101693637"/>
      <w:bookmarkStart w:id="31" w:name="_Toc101694965"/>
      <w:bookmarkStart w:id="32" w:name="_Toc101695069"/>
      <w:bookmarkStart w:id="33" w:name="_Toc101758356"/>
      <w:bookmarkStart w:id="34" w:name="_Toc102181498"/>
      <w:bookmarkStart w:id="35" w:name="_Toc102181678"/>
      <w:bookmarkStart w:id="36" w:name="_Toc103996366"/>
      <w:bookmarkStart w:id="37" w:name="_Toc103996482"/>
      <w:bookmarkStart w:id="38" w:name="_Toc105239513"/>
      <w:bookmarkStart w:id="39" w:name="_Toc106530465"/>
      <w:bookmarkStart w:id="40" w:name="_Toc108314589"/>
      <w:bookmarkStart w:id="41" w:name="_Toc526971565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Pr="00A9376C">
        <w:rPr>
          <w:szCs w:val="24"/>
        </w:rPr>
        <w:t>Ferramentas</w:t>
      </w:r>
      <w:bookmarkEnd w:id="4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992"/>
        <w:gridCol w:w="6656"/>
      </w:tblGrid>
      <w:tr w:rsidR="004C487D" w:rsidRPr="00A9376C" w:rsidTr="004D6879">
        <w:trPr>
          <w:trHeight w:val="312"/>
        </w:trPr>
        <w:tc>
          <w:tcPr>
            <w:tcW w:w="1980" w:type="dxa"/>
            <w:shd w:val="clear" w:color="auto" w:fill="548DD4" w:themeFill="text2" w:themeFillTint="99"/>
            <w:vAlign w:val="center"/>
          </w:tcPr>
          <w:p w:rsidR="004C487D" w:rsidRPr="00A9376C" w:rsidRDefault="004C487D" w:rsidP="00ED6EC7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sz w:val="24"/>
                <w:szCs w:val="24"/>
                <w:lang w:eastAsia="en-US"/>
              </w:rPr>
            </w:pPr>
            <w:r w:rsidRPr="00A9376C">
              <w:rPr>
                <w:color w:val="FFFFFF" w:themeColor="background1"/>
                <w:sz w:val="24"/>
                <w:szCs w:val="24"/>
                <w:lang w:eastAsia="en-US"/>
              </w:rPr>
              <w:t>Termo</w:t>
            </w:r>
          </w:p>
        </w:tc>
        <w:tc>
          <w:tcPr>
            <w:tcW w:w="992" w:type="dxa"/>
            <w:shd w:val="clear" w:color="auto" w:fill="548DD4" w:themeFill="text2" w:themeFillTint="99"/>
            <w:vAlign w:val="center"/>
          </w:tcPr>
          <w:p w:rsidR="004C487D" w:rsidRPr="00A9376C" w:rsidRDefault="004C487D" w:rsidP="004D6879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sz w:val="24"/>
                <w:szCs w:val="24"/>
                <w:lang w:eastAsia="en-US"/>
              </w:rPr>
            </w:pPr>
            <w:r w:rsidRPr="00A9376C">
              <w:rPr>
                <w:color w:val="FFFFFF" w:themeColor="background1"/>
                <w:sz w:val="24"/>
                <w:szCs w:val="24"/>
                <w:lang w:eastAsia="en-US"/>
              </w:rPr>
              <w:t>Versão</w:t>
            </w:r>
          </w:p>
        </w:tc>
        <w:tc>
          <w:tcPr>
            <w:tcW w:w="6656" w:type="dxa"/>
            <w:shd w:val="clear" w:color="auto" w:fill="548DD4" w:themeFill="text2" w:themeFillTint="99"/>
            <w:vAlign w:val="center"/>
          </w:tcPr>
          <w:p w:rsidR="004C487D" w:rsidRPr="00A9376C" w:rsidRDefault="004C487D" w:rsidP="00ED6EC7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sz w:val="24"/>
                <w:szCs w:val="24"/>
                <w:lang w:eastAsia="en-US"/>
              </w:rPr>
            </w:pPr>
            <w:r w:rsidRPr="00A9376C">
              <w:rPr>
                <w:color w:val="FFFFFF" w:themeColor="background1"/>
                <w:sz w:val="24"/>
                <w:szCs w:val="24"/>
                <w:lang w:eastAsia="en-US"/>
              </w:rPr>
              <w:t>Descrição</w:t>
            </w:r>
          </w:p>
        </w:tc>
      </w:tr>
      <w:tr w:rsidR="004C487D" w:rsidRPr="00A9376C" w:rsidTr="009D0859">
        <w:tc>
          <w:tcPr>
            <w:tcW w:w="1980" w:type="dxa"/>
            <w:shd w:val="clear" w:color="auto" w:fill="DBE5F1"/>
            <w:vAlign w:val="center"/>
          </w:tcPr>
          <w:p w:rsidR="004C487D" w:rsidRPr="00A9376C" w:rsidRDefault="000A06B7" w:rsidP="000A06B7">
            <w:pPr>
              <w:rPr>
                <w:sz w:val="24"/>
                <w:szCs w:val="24"/>
                <w:lang w:eastAsia="en-US"/>
              </w:rPr>
            </w:pPr>
            <w:proofErr w:type="spellStart"/>
            <w:r w:rsidRPr="00A9376C">
              <w:rPr>
                <w:i/>
                <w:sz w:val="24"/>
                <w:szCs w:val="24"/>
                <w:lang w:eastAsia="en-US"/>
              </w:rPr>
              <w:t>Git</w:t>
            </w:r>
            <w:proofErr w:type="spellEnd"/>
          </w:p>
        </w:tc>
        <w:tc>
          <w:tcPr>
            <w:tcW w:w="992" w:type="dxa"/>
            <w:vAlign w:val="center"/>
          </w:tcPr>
          <w:p w:rsidR="004C487D" w:rsidRPr="00A9376C" w:rsidRDefault="000A06B7" w:rsidP="009D0859">
            <w:pPr>
              <w:jc w:val="center"/>
              <w:rPr>
                <w:sz w:val="24"/>
                <w:szCs w:val="24"/>
                <w:lang w:eastAsia="en-US"/>
              </w:rPr>
            </w:pPr>
            <w:r w:rsidRPr="00A9376C">
              <w:rPr>
                <w:sz w:val="24"/>
                <w:szCs w:val="24"/>
                <w:lang w:eastAsia="en-US"/>
              </w:rPr>
              <w:t>2</w:t>
            </w:r>
            <w:r w:rsidR="004C487D" w:rsidRPr="00A9376C">
              <w:rPr>
                <w:sz w:val="24"/>
                <w:szCs w:val="24"/>
                <w:lang w:eastAsia="en-US"/>
              </w:rPr>
              <w:t>.1</w:t>
            </w:r>
            <w:r w:rsidRPr="00A9376C">
              <w:rPr>
                <w:sz w:val="24"/>
                <w:szCs w:val="24"/>
                <w:lang w:eastAsia="en-US"/>
              </w:rPr>
              <w:t>9</w:t>
            </w:r>
            <w:r w:rsidR="004C487D" w:rsidRPr="00A9376C">
              <w:rPr>
                <w:sz w:val="24"/>
                <w:szCs w:val="24"/>
                <w:lang w:eastAsia="en-US"/>
              </w:rPr>
              <w:t>.</w:t>
            </w:r>
            <w:r w:rsidR="00E14EE9" w:rsidRPr="00A9376C"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656" w:type="dxa"/>
          </w:tcPr>
          <w:p w:rsidR="004C487D" w:rsidRPr="00A9376C" w:rsidRDefault="004C487D" w:rsidP="000A06B7">
            <w:pPr>
              <w:rPr>
                <w:sz w:val="24"/>
                <w:szCs w:val="24"/>
              </w:rPr>
            </w:pPr>
            <w:r w:rsidRPr="00A9376C">
              <w:rPr>
                <w:sz w:val="24"/>
                <w:szCs w:val="24"/>
              </w:rPr>
              <w:t>Ferramenta de administração</w:t>
            </w:r>
            <w:r w:rsidR="000A06B7" w:rsidRPr="00A9376C">
              <w:rPr>
                <w:sz w:val="24"/>
                <w:szCs w:val="24"/>
              </w:rPr>
              <w:t xml:space="preserve"> dos repositórios distribuídos.</w:t>
            </w:r>
          </w:p>
        </w:tc>
      </w:tr>
      <w:tr w:rsidR="004C487D" w:rsidRPr="00A9376C" w:rsidTr="00D5108E">
        <w:trPr>
          <w:trHeight w:val="365"/>
        </w:trPr>
        <w:tc>
          <w:tcPr>
            <w:tcW w:w="1980" w:type="dxa"/>
            <w:shd w:val="clear" w:color="auto" w:fill="DBE5F1"/>
            <w:vAlign w:val="center"/>
          </w:tcPr>
          <w:p w:rsidR="004C487D" w:rsidRPr="00A9376C" w:rsidRDefault="000A06B7" w:rsidP="00ED6EC7">
            <w:pPr>
              <w:rPr>
                <w:i/>
                <w:sz w:val="24"/>
                <w:szCs w:val="24"/>
                <w:lang w:eastAsia="en-US"/>
              </w:rPr>
            </w:pPr>
            <w:proofErr w:type="spellStart"/>
            <w:r w:rsidRPr="00A9376C">
              <w:rPr>
                <w:i/>
                <w:sz w:val="24"/>
                <w:szCs w:val="24"/>
                <w:lang w:eastAsia="en-US"/>
              </w:rPr>
              <w:t>GitHub</w:t>
            </w:r>
            <w:proofErr w:type="spellEnd"/>
          </w:p>
        </w:tc>
        <w:tc>
          <w:tcPr>
            <w:tcW w:w="992" w:type="dxa"/>
            <w:vAlign w:val="center"/>
          </w:tcPr>
          <w:p w:rsidR="004C487D" w:rsidRPr="00A9376C" w:rsidRDefault="004C487D" w:rsidP="004D687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6656" w:type="dxa"/>
            <w:vAlign w:val="center"/>
          </w:tcPr>
          <w:p w:rsidR="004C487D" w:rsidRPr="00A9376C" w:rsidRDefault="00E4027E" w:rsidP="007F4012">
            <w:pPr>
              <w:jc w:val="left"/>
              <w:rPr>
                <w:sz w:val="24"/>
                <w:szCs w:val="24"/>
                <w:lang w:eastAsia="en-US"/>
              </w:rPr>
            </w:pPr>
            <w:r w:rsidRPr="00A9376C">
              <w:rPr>
                <w:sz w:val="24"/>
                <w:szCs w:val="24"/>
                <w:lang w:eastAsia="en-US"/>
              </w:rPr>
              <w:t>Ferramenta de controle de versão</w:t>
            </w:r>
            <w:r w:rsidR="000A06B7" w:rsidRPr="00A9376C">
              <w:rPr>
                <w:sz w:val="24"/>
                <w:szCs w:val="24"/>
                <w:lang w:eastAsia="en-US"/>
              </w:rPr>
              <w:t xml:space="preserve"> junto com o </w:t>
            </w:r>
            <w:proofErr w:type="spellStart"/>
            <w:r w:rsidR="000A06B7" w:rsidRPr="00A9376C">
              <w:rPr>
                <w:i/>
                <w:sz w:val="24"/>
                <w:szCs w:val="24"/>
                <w:lang w:eastAsia="en-US"/>
              </w:rPr>
              <w:t>Git</w:t>
            </w:r>
            <w:proofErr w:type="spellEnd"/>
            <w:r w:rsidR="00D5108E" w:rsidRPr="00A9376C">
              <w:rPr>
                <w:i/>
                <w:sz w:val="24"/>
                <w:szCs w:val="24"/>
                <w:lang w:eastAsia="en-US"/>
              </w:rPr>
              <w:t xml:space="preserve">, também utilizado </w:t>
            </w:r>
            <w:r w:rsidR="00471DB2" w:rsidRPr="00A9376C">
              <w:rPr>
                <w:i/>
                <w:sz w:val="24"/>
                <w:szCs w:val="24"/>
                <w:lang w:eastAsia="en-US"/>
              </w:rPr>
              <w:t xml:space="preserve">como gerenciamento de </w:t>
            </w:r>
            <w:r w:rsidR="007F4012" w:rsidRPr="00A9376C">
              <w:rPr>
                <w:i/>
                <w:sz w:val="24"/>
                <w:szCs w:val="24"/>
                <w:lang w:eastAsia="en-US"/>
              </w:rPr>
              <w:t>mudanças e versionamento</w:t>
            </w:r>
            <w:r w:rsidR="00471DB2" w:rsidRPr="00A9376C">
              <w:rPr>
                <w:i/>
                <w:sz w:val="24"/>
                <w:szCs w:val="24"/>
                <w:lang w:eastAsia="en-US"/>
              </w:rPr>
              <w:t>.</w:t>
            </w:r>
          </w:p>
        </w:tc>
      </w:tr>
    </w:tbl>
    <w:p w:rsidR="00B07562" w:rsidRPr="00A9376C" w:rsidRDefault="00B07562" w:rsidP="00B07562">
      <w:pPr>
        <w:pStyle w:val="Ttulo2"/>
        <w:rPr>
          <w:szCs w:val="24"/>
        </w:rPr>
      </w:pPr>
      <w:bookmarkStart w:id="42" w:name="_Toc373942586"/>
      <w:bookmarkStart w:id="43" w:name="_Toc526971566"/>
      <w:bookmarkEnd w:id="42"/>
      <w:r w:rsidRPr="00A9376C">
        <w:rPr>
          <w:szCs w:val="24"/>
        </w:rPr>
        <w:t>Fluxos de controle de versão</w:t>
      </w:r>
      <w:bookmarkEnd w:id="43"/>
    </w:p>
    <w:p w:rsidR="00B07562" w:rsidRPr="00A9376C" w:rsidRDefault="002C6A41" w:rsidP="00B07562">
      <w:pPr>
        <w:rPr>
          <w:sz w:val="24"/>
          <w:szCs w:val="24"/>
        </w:rPr>
      </w:pPr>
      <w:r w:rsidRPr="00A9376C">
        <w:rPr>
          <w:sz w:val="24"/>
          <w:szCs w:val="24"/>
        </w:rPr>
        <w:t>O controle de versão adota</w:t>
      </w:r>
      <w:r w:rsidR="007F4012" w:rsidRPr="00A9376C">
        <w:rPr>
          <w:sz w:val="24"/>
          <w:szCs w:val="24"/>
        </w:rPr>
        <w:t>do</w:t>
      </w:r>
      <w:r w:rsidR="00D11250" w:rsidRPr="00A9376C">
        <w:rPr>
          <w:sz w:val="24"/>
          <w:szCs w:val="24"/>
        </w:rPr>
        <w:t xml:space="preserve"> é de caráter </w:t>
      </w:r>
      <w:r w:rsidRPr="00A9376C">
        <w:rPr>
          <w:sz w:val="24"/>
          <w:szCs w:val="24"/>
        </w:rPr>
        <w:t>distribuído, sendo assim cada</w:t>
      </w:r>
      <w:r w:rsidR="00B07562" w:rsidRPr="00A9376C">
        <w:rPr>
          <w:sz w:val="24"/>
          <w:szCs w:val="24"/>
        </w:rPr>
        <w:t xml:space="preserve"> desenvolvedor possui um repositório local, ond</w:t>
      </w:r>
      <w:r w:rsidR="00D11250" w:rsidRPr="00A9376C">
        <w:rPr>
          <w:sz w:val="24"/>
          <w:szCs w:val="24"/>
        </w:rPr>
        <w:t xml:space="preserve">e a cada revisão o desenvolver realizará </w:t>
      </w:r>
      <w:r w:rsidR="00B07562" w:rsidRPr="00A9376C">
        <w:rPr>
          <w:sz w:val="24"/>
          <w:szCs w:val="24"/>
        </w:rPr>
        <w:t xml:space="preserve">um </w:t>
      </w:r>
      <w:proofErr w:type="spellStart"/>
      <w:r w:rsidR="00B07562" w:rsidRPr="00A9376C">
        <w:rPr>
          <w:i/>
          <w:sz w:val="24"/>
          <w:szCs w:val="24"/>
        </w:rPr>
        <w:t>commit</w:t>
      </w:r>
      <w:proofErr w:type="spellEnd"/>
      <w:r w:rsidR="00D11250" w:rsidRPr="00A9376C">
        <w:rPr>
          <w:i/>
          <w:sz w:val="24"/>
          <w:szCs w:val="24"/>
        </w:rPr>
        <w:t>/</w:t>
      </w:r>
      <w:proofErr w:type="spellStart"/>
      <w:r w:rsidR="00D11250" w:rsidRPr="00A9376C">
        <w:rPr>
          <w:i/>
          <w:sz w:val="24"/>
          <w:szCs w:val="24"/>
        </w:rPr>
        <w:t>push</w:t>
      </w:r>
      <w:proofErr w:type="spellEnd"/>
      <w:r w:rsidR="00B07562" w:rsidRPr="00A9376C">
        <w:rPr>
          <w:i/>
          <w:sz w:val="24"/>
          <w:szCs w:val="24"/>
        </w:rPr>
        <w:t xml:space="preserve"> </w:t>
      </w:r>
      <w:r w:rsidR="00B07562" w:rsidRPr="00A9376C">
        <w:rPr>
          <w:sz w:val="24"/>
          <w:szCs w:val="24"/>
        </w:rPr>
        <w:t>no repositó</w:t>
      </w:r>
      <w:r w:rsidR="00923CCF" w:rsidRPr="00A9376C">
        <w:rPr>
          <w:sz w:val="24"/>
          <w:szCs w:val="24"/>
        </w:rPr>
        <w:t>rio central</w:t>
      </w:r>
      <w:r w:rsidR="004E109E" w:rsidRPr="00A9376C">
        <w:rPr>
          <w:sz w:val="24"/>
          <w:szCs w:val="24"/>
        </w:rPr>
        <w:t>,</w:t>
      </w:r>
      <w:r w:rsidR="008A0659" w:rsidRPr="00A9376C">
        <w:rPr>
          <w:sz w:val="24"/>
          <w:szCs w:val="24"/>
        </w:rPr>
        <w:t xml:space="preserve"> </w:t>
      </w:r>
      <w:proofErr w:type="spellStart"/>
      <w:r w:rsidR="00D11250" w:rsidRPr="00A9376C">
        <w:rPr>
          <w:i/>
          <w:sz w:val="24"/>
          <w:szCs w:val="24"/>
          <w:lang w:eastAsia="en-US"/>
        </w:rPr>
        <w:t>GitHub</w:t>
      </w:r>
      <w:proofErr w:type="spellEnd"/>
      <w:r w:rsidR="00923CCF" w:rsidRPr="00A9376C">
        <w:rPr>
          <w:sz w:val="24"/>
          <w:szCs w:val="24"/>
        </w:rPr>
        <w:t xml:space="preserve"> na</w:t>
      </w:r>
      <w:r w:rsidR="00022368" w:rsidRPr="00A9376C">
        <w:rPr>
          <w:sz w:val="24"/>
          <w:szCs w:val="24"/>
        </w:rPr>
        <w:t xml:space="preserve"> </w:t>
      </w:r>
      <w:proofErr w:type="spellStart"/>
      <w:r w:rsidR="00165379" w:rsidRPr="00A9376C">
        <w:rPr>
          <w:i/>
          <w:sz w:val="24"/>
          <w:szCs w:val="24"/>
        </w:rPr>
        <w:t>Branch</w:t>
      </w:r>
      <w:proofErr w:type="spellEnd"/>
      <w:r w:rsidR="00165379" w:rsidRPr="00A9376C">
        <w:rPr>
          <w:i/>
          <w:sz w:val="24"/>
          <w:szCs w:val="24"/>
        </w:rPr>
        <w:t xml:space="preserve"> </w:t>
      </w:r>
      <w:r w:rsidR="00165379" w:rsidRPr="00A9376C">
        <w:rPr>
          <w:sz w:val="24"/>
          <w:szCs w:val="24"/>
        </w:rPr>
        <w:t xml:space="preserve">de desenvolvimento, no final de cada </w:t>
      </w:r>
      <w:r w:rsidR="00165379" w:rsidRPr="00A9376C">
        <w:rPr>
          <w:i/>
          <w:sz w:val="24"/>
          <w:szCs w:val="24"/>
        </w:rPr>
        <w:t xml:space="preserve">Sprint, </w:t>
      </w:r>
      <w:r w:rsidR="003C4098" w:rsidRPr="00A9376C">
        <w:rPr>
          <w:sz w:val="24"/>
          <w:szCs w:val="24"/>
        </w:rPr>
        <w:t>as revisões</w:t>
      </w:r>
      <w:r w:rsidR="008A0659" w:rsidRPr="00A9376C">
        <w:rPr>
          <w:sz w:val="24"/>
          <w:szCs w:val="24"/>
        </w:rPr>
        <w:t xml:space="preserve"> são mescladas n</w:t>
      </w:r>
      <w:r w:rsidRPr="00A9376C">
        <w:rPr>
          <w:sz w:val="24"/>
          <w:szCs w:val="24"/>
        </w:rPr>
        <w:t xml:space="preserve">a </w:t>
      </w:r>
      <w:proofErr w:type="spellStart"/>
      <w:r w:rsidR="00D11250" w:rsidRPr="00A9376C">
        <w:rPr>
          <w:i/>
          <w:sz w:val="24"/>
          <w:szCs w:val="24"/>
        </w:rPr>
        <w:t>Branch</w:t>
      </w:r>
      <w:proofErr w:type="spellEnd"/>
      <w:r w:rsidR="00D11250" w:rsidRPr="00A9376C">
        <w:rPr>
          <w:i/>
          <w:sz w:val="24"/>
          <w:szCs w:val="24"/>
        </w:rPr>
        <w:t xml:space="preserve"> </w:t>
      </w:r>
      <w:proofErr w:type="spellStart"/>
      <w:r w:rsidR="008A0659" w:rsidRPr="00A9376C">
        <w:rPr>
          <w:i/>
          <w:sz w:val="24"/>
          <w:szCs w:val="24"/>
        </w:rPr>
        <w:t>master</w:t>
      </w:r>
      <w:proofErr w:type="spellEnd"/>
      <w:r w:rsidR="008A0659" w:rsidRPr="00A9376C">
        <w:rPr>
          <w:sz w:val="24"/>
          <w:szCs w:val="24"/>
        </w:rPr>
        <w:t xml:space="preserve">, gerando assim </w:t>
      </w:r>
      <w:r w:rsidR="003C4098" w:rsidRPr="00A9376C">
        <w:rPr>
          <w:sz w:val="24"/>
          <w:szCs w:val="24"/>
        </w:rPr>
        <w:t>uma vers</w:t>
      </w:r>
      <w:r w:rsidR="005B2D1E" w:rsidRPr="00A9376C">
        <w:rPr>
          <w:sz w:val="24"/>
          <w:szCs w:val="24"/>
        </w:rPr>
        <w:t>ão</w:t>
      </w:r>
      <w:r w:rsidR="00DF23EC" w:rsidRPr="00A9376C">
        <w:rPr>
          <w:sz w:val="24"/>
          <w:szCs w:val="24"/>
        </w:rPr>
        <w:t>, que essa é identificada</w:t>
      </w:r>
      <w:r w:rsidR="005B2D1E" w:rsidRPr="00A9376C">
        <w:rPr>
          <w:sz w:val="24"/>
          <w:szCs w:val="24"/>
        </w:rPr>
        <w:t xml:space="preserve"> </w:t>
      </w:r>
      <w:r w:rsidRPr="00A9376C">
        <w:rPr>
          <w:sz w:val="24"/>
          <w:szCs w:val="24"/>
        </w:rPr>
        <w:t>utilizando a convenção</w:t>
      </w:r>
      <w:r w:rsidR="00DF23EC" w:rsidRPr="00A9376C">
        <w:rPr>
          <w:sz w:val="24"/>
          <w:szCs w:val="24"/>
        </w:rPr>
        <w:t xml:space="preserve"> numérica </w:t>
      </w:r>
      <w:r w:rsidRPr="00A9376C">
        <w:rPr>
          <w:sz w:val="24"/>
          <w:szCs w:val="24"/>
        </w:rPr>
        <w:t>X.X.X</w:t>
      </w:r>
      <w:r w:rsidR="007F4012" w:rsidRPr="00A9376C">
        <w:rPr>
          <w:sz w:val="24"/>
          <w:szCs w:val="24"/>
        </w:rPr>
        <w:t xml:space="preserve"> onde o primeiro número identifica a Versão e </w:t>
      </w:r>
      <w:r w:rsidR="00534052" w:rsidRPr="00A9376C">
        <w:rPr>
          <w:sz w:val="24"/>
          <w:szCs w:val="24"/>
        </w:rPr>
        <w:t>segundo</w:t>
      </w:r>
      <w:r w:rsidR="00DF23EC" w:rsidRPr="00A9376C">
        <w:rPr>
          <w:sz w:val="24"/>
          <w:szCs w:val="24"/>
        </w:rPr>
        <w:t xml:space="preserve"> a Rele</w:t>
      </w:r>
      <w:r w:rsidR="007F4012" w:rsidRPr="00A9376C">
        <w:rPr>
          <w:sz w:val="24"/>
          <w:szCs w:val="24"/>
        </w:rPr>
        <w:t>ase e o terceiro a Build</w:t>
      </w:r>
      <w:r w:rsidR="000020E2" w:rsidRPr="00A9376C">
        <w:rPr>
          <w:sz w:val="24"/>
          <w:szCs w:val="24"/>
        </w:rPr>
        <w:t>.</w:t>
      </w:r>
    </w:p>
    <w:p w:rsidR="002C6A41" w:rsidRPr="00A9376C" w:rsidRDefault="002C6A41" w:rsidP="00B07562">
      <w:pPr>
        <w:rPr>
          <w:sz w:val="24"/>
          <w:szCs w:val="24"/>
        </w:rPr>
      </w:pPr>
    </w:p>
    <w:p w:rsidR="00534052" w:rsidRPr="00A9376C" w:rsidRDefault="00534052" w:rsidP="000020E2">
      <w:pPr>
        <w:pStyle w:val="Ttulo2"/>
        <w:rPr>
          <w:szCs w:val="24"/>
        </w:rPr>
      </w:pPr>
      <w:bookmarkStart w:id="44" w:name="_Toc526971567"/>
      <w:r w:rsidRPr="00A9376C">
        <w:rPr>
          <w:szCs w:val="24"/>
        </w:rPr>
        <w:t>Re</w:t>
      </w:r>
      <w:r w:rsidR="00BC3C63" w:rsidRPr="00A9376C">
        <w:rPr>
          <w:szCs w:val="24"/>
        </w:rPr>
        <w:t>g</w:t>
      </w:r>
      <w:r w:rsidRPr="00A9376C">
        <w:rPr>
          <w:szCs w:val="24"/>
        </w:rPr>
        <w:t>ras</w:t>
      </w:r>
      <w:r w:rsidR="00CA20F9" w:rsidRPr="00A9376C">
        <w:rPr>
          <w:szCs w:val="24"/>
        </w:rPr>
        <w:t xml:space="preserve"> para versionamento</w:t>
      </w:r>
      <w:bookmarkEnd w:id="44"/>
    </w:p>
    <w:p w:rsidR="00534052" w:rsidRPr="00A9376C" w:rsidRDefault="00BC3C63" w:rsidP="00B07562">
      <w:pPr>
        <w:rPr>
          <w:sz w:val="24"/>
          <w:szCs w:val="24"/>
        </w:rPr>
      </w:pPr>
      <w:r w:rsidRPr="00A9376C">
        <w:rPr>
          <w:sz w:val="24"/>
          <w:szCs w:val="24"/>
        </w:rPr>
        <w:t>Será considerado uma Vers</w:t>
      </w:r>
      <w:r w:rsidR="00A9129F" w:rsidRPr="00A9376C">
        <w:rPr>
          <w:sz w:val="24"/>
          <w:szCs w:val="24"/>
        </w:rPr>
        <w:t>ão do</w:t>
      </w:r>
      <w:r w:rsidRPr="00A9376C">
        <w:rPr>
          <w:sz w:val="24"/>
          <w:szCs w:val="24"/>
        </w:rPr>
        <w:t xml:space="preserve"> sistema, quando um grupo de </w:t>
      </w:r>
      <w:r w:rsidR="00534052" w:rsidRPr="00A9376C">
        <w:rPr>
          <w:sz w:val="24"/>
          <w:szCs w:val="24"/>
        </w:rPr>
        <w:t>funcionalidades</w:t>
      </w:r>
      <w:r w:rsidRPr="00A9376C">
        <w:rPr>
          <w:sz w:val="24"/>
          <w:szCs w:val="24"/>
        </w:rPr>
        <w:t xml:space="preserve"> básicas</w:t>
      </w:r>
      <w:r w:rsidR="00A9129F" w:rsidRPr="00A9376C">
        <w:rPr>
          <w:sz w:val="24"/>
          <w:szCs w:val="24"/>
        </w:rPr>
        <w:t xml:space="preserve"> atenderem os requisitos</w:t>
      </w:r>
      <w:r w:rsidRPr="00A9376C">
        <w:rPr>
          <w:sz w:val="24"/>
          <w:szCs w:val="24"/>
        </w:rPr>
        <w:t xml:space="preserve"> pré</w:t>
      </w:r>
      <w:r w:rsidR="00A9129F" w:rsidRPr="00A9376C">
        <w:rPr>
          <w:sz w:val="24"/>
          <w:szCs w:val="24"/>
        </w:rPr>
        <w:t>-estabelecidos</w:t>
      </w:r>
      <w:r w:rsidRPr="00A9376C">
        <w:rPr>
          <w:sz w:val="24"/>
          <w:szCs w:val="24"/>
        </w:rPr>
        <w:t xml:space="preserve"> pelo </w:t>
      </w:r>
      <w:r w:rsidR="00A9129F" w:rsidRPr="00A9376C">
        <w:rPr>
          <w:sz w:val="24"/>
          <w:szCs w:val="24"/>
        </w:rPr>
        <w:t>cliente</w:t>
      </w:r>
      <w:r w:rsidR="003938E6" w:rsidRPr="00A9376C">
        <w:rPr>
          <w:sz w:val="24"/>
          <w:szCs w:val="24"/>
        </w:rPr>
        <w:t>, que é um</w:t>
      </w:r>
      <w:r w:rsidR="00A9129F" w:rsidRPr="00A9376C">
        <w:rPr>
          <w:sz w:val="24"/>
          <w:szCs w:val="24"/>
        </w:rPr>
        <w:t xml:space="preserve"> software utilizável</w:t>
      </w:r>
      <w:r w:rsidR="00534052" w:rsidRPr="00A9376C">
        <w:rPr>
          <w:sz w:val="24"/>
          <w:szCs w:val="24"/>
        </w:rPr>
        <w:t xml:space="preserve"> </w:t>
      </w:r>
      <w:r w:rsidR="00A9129F" w:rsidRPr="00A9376C">
        <w:rPr>
          <w:sz w:val="24"/>
          <w:szCs w:val="24"/>
        </w:rPr>
        <w:t>e testado para ser</w:t>
      </w:r>
      <w:r w:rsidR="00534052" w:rsidRPr="00A9376C">
        <w:rPr>
          <w:sz w:val="24"/>
          <w:szCs w:val="24"/>
        </w:rPr>
        <w:t xml:space="preserve"> lan</w:t>
      </w:r>
      <w:r w:rsidR="00A9129F" w:rsidRPr="00A9376C">
        <w:rPr>
          <w:sz w:val="24"/>
          <w:szCs w:val="24"/>
        </w:rPr>
        <w:t>çado</w:t>
      </w:r>
      <w:r w:rsidR="00534052" w:rsidRPr="00A9376C">
        <w:rPr>
          <w:sz w:val="24"/>
          <w:szCs w:val="24"/>
        </w:rPr>
        <w:t xml:space="preserve"> no ambiente de produção, a prime</w:t>
      </w:r>
      <w:r w:rsidR="005A144C" w:rsidRPr="00A9376C">
        <w:rPr>
          <w:sz w:val="24"/>
          <w:szCs w:val="24"/>
        </w:rPr>
        <w:t>ir</w:t>
      </w:r>
      <w:r w:rsidR="00534052" w:rsidRPr="00A9376C">
        <w:rPr>
          <w:sz w:val="24"/>
          <w:szCs w:val="24"/>
        </w:rPr>
        <w:t>a versão vai começar do numeral 1 se</w:t>
      </w:r>
      <w:r w:rsidR="005A144C" w:rsidRPr="00A9376C">
        <w:rPr>
          <w:sz w:val="24"/>
          <w:szCs w:val="24"/>
        </w:rPr>
        <w:t>g</w:t>
      </w:r>
      <w:r w:rsidR="00534052" w:rsidRPr="00A9376C">
        <w:rPr>
          <w:sz w:val="24"/>
          <w:szCs w:val="24"/>
        </w:rPr>
        <w:t>uindo em ordem crescente para próximas versões</w:t>
      </w:r>
    </w:p>
    <w:p w:rsidR="00534052" w:rsidRPr="00A9376C" w:rsidRDefault="00534052" w:rsidP="00B07562">
      <w:pPr>
        <w:rPr>
          <w:sz w:val="24"/>
          <w:szCs w:val="24"/>
        </w:rPr>
      </w:pPr>
    </w:p>
    <w:p w:rsidR="000020E2" w:rsidRPr="00A9376C" w:rsidRDefault="00534052" w:rsidP="00B07562">
      <w:pPr>
        <w:rPr>
          <w:sz w:val="24"/>
          <w:szCs w:val="24"/>
        </w:rPr>
      </w:pPr>
      <w:r w:rsidRPr="00A9376C">
        <w:rPr>
          <w:sz w:val="24"/>
          <w:szCs w:val="24"/>
        </w:rPr>
        <w:t xml:space="preserve">Para a </w:t>
      </w:r>
      <w:r w:rsidRPr="00A9376C">
        <w:rPr>
          <w:i/>
          <w:sz w:val="24"/>
          <w:szCs w:val="24"/>
        </w:rPr>
        <w:t>Release</w:t>
      </w:r>
      <w:r w:rsidRPr="00A9376C">
        <w:rPr>
          <w:sz w:val="24"/>
          <w:szCs w:val="24"/>
        </w:rPr>
        <w:t xml:space="preserve"> vai ser considerando funcionalidades adi</w:t>
      </w:r>
      <w:r w:rsidR="00CA20F9" w:rsidRPr="00A9376C">
        <w:rPr>
          <w:sz w:val="24"/>
          <w:szCs w:val="24"/>
        </w:rPr>
        <w:t>ci</w:t>
      </w:r>
      <w:r w:rsidRPr="00A9376C">
        <w:rPr>
          <w:sz w:val="24"/>
          <w:szCs w:val="24"/>
        </w:rPr>
        <w:t>onadas nas próximas</w:t>
      </w:r>
      <w:r w:rsidR="00A9376C" w:rsidRPr="00A9376C">
        <w:rPr>
          <w:sz w:val="24"/>
          <w:szCs w:val="24"/>
        </w:rPr>
        <w:t xml:space="preserve"> </w:t>
      </w:r>
      <w:proofErr w:type="spellStart"/>
      <w:r w:rsidR="00A9376C" w:rsidRPr="00A9376C">
        <w:rPr>
          <w:sz w:val="24"/>
          <w:szCs w:val="24"/>
        </w:rPr>
        <w:t>S</w:t>
      </w:r>
      <w:r w:rsidR="00CA20F9" w:rsidRPr="00A9376C">
        <w:rPr>
          <w:sz w:val="24"/>
          <w:szCs w:val="24"/>
        </w:rPr>
        <w:t>pr</w:t>
      </w:r>
      <w:r w:rsidR="000020E2" w:rsidRPr="00A9376C">
        <w:rPr>
          <w:sz w:val="24"/>
          <w:szCs w:val="24"/>
        </w:rPr>
        <w:t>ints</w:t>
      </w:r>
      <w:proofErr w:type="spellEnd"/>
      <w:r w:rsidR="000020E2" w:rsidRPr="00A9376C">
        <w:rPr>
          <w:sz w:val="24"/>
          <w:szCs w:val="24"/>
        </w:rPr>
        <w:t xml:space="preserve">, </w:t>
      </w:r>
      <w:r w:rsidR="00CA20F9" w:rsidRPr="00A9376C">
        <w:rPr>
          <w:sz w:val="24"/>
          <w:szCs w:val="24"/>
        </w:rPr>
        <w:t>seguindo</w:t>
      </w:r>
      <w:r w:rsidR="000020E2" w:rsidRPr="00A9376C">
        <w:rPr>
          <w:sz w:val="24"/>
          <w:szCs w:val="24"/>
        </w:rPr>
        <w:t xml:space="preserve"> a mesma ordem crescente.</w:t>
      </w:r>
    </w:p>
    <w:p w:rsidR="000020E2" w:rsidRPr="00A9376C" w:rsidRDefault="000020E2" w:rsidP="00B07562">
      <w:pPr>
        <w:rPr>
          <w:i/>
          <w:sz w:val="24"/>
          <w:szCs w:val="24"/>
        </w:rPr>
      </w:pPr>
    </w:p>
    <w:p w:rsidR="000020E2" w:rsidRPr="00A9376C" w:rsidRDefault="000020E2" w:rsidP="00BE6D46">
      <w:pPr>
        <w:pStyle w:val="Ttulo1"/>
        <w:rPr>
          <w:szCs w:val="24"/>
        </w:rPr>
      </w:pPr>
      <w:bookmarkStart w:id="45" w:name="_Toc526971568"/>
      <w:r w:rsidRPr="00A9376C">
        <w:rPr>
          <w:szCs w:val="24"/>
        </w:rPr>
        <w:lastRenderedPageBreak/>
        <w:t>F</w:t>
      </w:r>
      <w:r w:rsidR="00A9129F" w:rsidRPr="00A9376C">
        <w:rPr>
          <w:szCs w:val="24"/>
        </w:rPr>
        <w:t>l</w:t>
      </w:r>
      <w:r w:rsidRPr="00A9376C">
        <w:rPr>
          <w:szCs w:val="24"/>
        </w:rPr>
        <w:t>uxos de controles de mudanças</w:t>
      </w:r>
      <w:bookmarkEnd w:id="45"/>
    </w:p>
    <w:p w:rsidR="001614A7" w:rsidRPr="003614A4" w:rsidRDefault="00410E3B" w:rsidP="00B07562">
      <w:pPr>
        <w:rPr>
          <w:sz w:val="24"/>
          <w:szCs w:val="24"/>
        </w:rPr>
      </w:pPr>
      <w:r w:rsidRPr="003614A4">
        <w:rPr>
          <w:sz w:val="24"/>
          <w:szCs w:val="24"/>
        </w:rPr>
        <w:t xml:space="preserve">Para o controle de mudanças </w:t>
      </w:r>
      <w:r w:rsidR="00A9376C" w:rsidRPr="003614A4">
        <w:rPr>
          <w:sz w:val="24"/>
          <w:szCs w:val="24"/>
        </w:rPr>
        <w:t>será</w:t>
      </w:r>
      <w:r w:rsidRPr="003614A4">
        <w:rPr>
          <w:sz w:val="24"/>
          <w:szCs w:val="24"/>
        </w:rPr>
        <w:t xml:space="preserve"> utilizado da </w:t>
      </w:r>
      <w:proofErr w:type="spellStart"/>
      <w:r w:rsidRPr="003614A4">
        <w:rPr>
          <w:i/>
          <w:sz w:val="24"/>
          <w:szCs w:val="24"/>
        </w:rPr>
        <w:t>Issues</w:t>
      </w:r>
      <w:proofErr w:type="spellEnd"/>
      <w:r w:rsidRPr="003614A4">
        <w:rPr>
          <w:sz w:val="24"/>
          <w:szCs w:val="24"/>
        </w:rPr>
        <w:t xml:space="preserve"> do </w:t>
      </w:r>
      <w:proofErr w:type="spellStart"/>
      <w:r w:rsidRPr="003614A4">
        <w:rPr>
          <w:i/>
          <w:sz w:val="24"/>
          <w:szCs w:val="24"/>
        </w:rPr>
        <w:t>Github</w:t>
      </w:r>
      <w:proofErr w:type="spellEnd"/>
      <w:r w:rsidRPr="003614A4">
        <w:rPr>
          <w:sz w:val="24"/>
          <w:szCs w:val="24"/>
        </w:rPr>
        <w:t xml:space="preserve"> que permite aos usuários reportarem problemas/bu</w:t>
      </w:r>
      <w:r w:rsidR="003614A4">
        <w:rPr>
          <w:sz w:val="24"/>
          <w:szCs w:val="24"/>
        </w:rPr>
        <w:t>g</w:t>
      </w:r>
      <w:r w:rsidRPr="003614A4">
        <w:rPr>
          <w:sz w:val="24"/>
          <w:szCs w:val="24"/>
        </w:rPr>
        <w:t xml:space="preserve">s, sendo assim para </w:t>
      </w:r>
      <w:r w:rsidR="00A9376C" w:rsidRPr="003614A4">
        <w:rPr>
          <w:sz w:val="24"/>
          <w:szCs w:val="24"/>
        </w:rPr>
        <w:t>solicitações</w:t>
      </w:r>
      <w:r w:rsidRPr="003614A4">
        <w:rPr>
          <w:sz w:val="24"/>
          <w:szCs w:val="24"/>
        </w:rPr>
        <w:t xml:space="preserve"> de mudanças </w:t>
      </w:r>
      <w:r w:rsidR="00A9376C" w:rsidRPr="003614A4">
        <w:rPr>
          <w:sz w:val="24"/>
          <w:szCs w:val="24"/>
        </w:rPr>
        <w:t>será</w:t>
      </w:r>
      <w:r w:rsidRPr="003614A4">
        <w:rPr>
          <w:sz w:val="24"/>
          <w:szCs w:val="24"/>
        </w:rPr>
        <w:t xml:space="preserve"> aberta uma </w:t>
      </w:r>
      <w:proofErr w:type="spellStart"/>
      <w:r w:rsidRPr="003614A4">
        <w:rPr>
          <w:i/>
          <w:sz w:val="24"/>
          <w:szCs w:val="24"/>
        </w:rPr>
        <w:t>Issues</w:t>
      </w:r>
      <w:proofErr w:type="spellEnd"/>
      <w:r w:rsidRPr="003614A4">
        <w:rPr>
          <w:sz w:val="24"/>
          <w:szCs w:val="24"/>
        </w:rPr>
        <w:t xml:space="preserve"> e </w:t>
      </w:r>
      <w:r w:rsidR="00A9376C" w:rsidRPr="003614A4">
        <w:rPr>
          <w:sz w:val="24"/>
          <w:szCs w:val="24"/>
        </w:rPr>
        <w:t>será</w:t>
      </w:r>
      <w:r w:rsidRPr="003614A4">
        <w:rPr>
          <w:sz w:val="24"/>
          <w:szCs w:val="24"/>
        </w:rPr>
        <w:t xml:space="preserve"> rotulada e atribuída para o responsável.</w:t>
      </w:r>
    </w:p>
    <w:p w:rsidR="000020E2" w:rsidRPr="003614A4" w:rsidRDefault="00410E3B" w:rsidP="00B07562">
      <w:pPr>
        <w:rPr>
          <w:sz w:val="24"/>
          <w:szCs w:val="24"/>
        </w:rPr>
      </w:pPr>
      <w:r w:rsidRPr="003614A4">
        <w:rPr>
          <w:sz w:val="24"/>
          <w:szCs w:val="24"/>
        </w:rPr>
        <w:t xml:space="preserve"> </w:t>
      </w:r>
    </w:p>
    <w:p w:rsidR="00410E3B" w:rsidRPr="003614A4" w:rsidRDefault="00410E3B" w:rsidP="003614A4">
      <w:pPr>
        <w:pStyle w:val="PargrafodaLista"/>
        <w:numPr>
          <w:ilvl w:val="0"/>
          <w:numId w:val="18"/>
        </w:numPr>
        <w:rPr>
          <w:rFonts w:ascii="Arial" w:hAnsi="Arial" w:cs="Arial"/>
          <w:i/>
          <w:sz w:val="24"/>
          <w:szCs w:val="24"/>
        </w:rPr>
      </w:pPr>
      <w:r w:rsidRPr="003614A4">
        <w:rPr>
          <w:rFonts w:ascii="Arial" w:hAnsi="Arial" w:cs="Arial"/>
          <w:sz w:val="24"/>
          <w:szCs w:val="24"/>
        </w:rPr>
        <w:t>Abertura</w:t>
      </w:r>
      <w:r w:rsidR="00D60635" w:rsidRPr="003614A4">
        <w:rPr>
          <w:rFonts w:ascii="Arial" w:hAnsi="Arial" w:cs="Arial"/>
          <w:i/>
          <w:sz w:val="24"/>
          <w:szCs w:val="24"/>
        </w:rPr>
        <w:t xml:space="preserve"> d</w:t>
      </w:r>
      <w:r w:rsidRPr="003614A4">
        <w:rPr>
          <w:rFonts w:ascii="Arial" w:hAnsi="Arial" w:cs="Arial"/>
          <w:i/>
          <w:sz w:val="24"/>
          <w:szCs w:val="24"/>
        </w:rPr>
        <w:t xml:space="preserve">a </w:t>
      </w:r>
      <w:proofErr w:type="spellStart"/>
      <w:r w:rsidRPr="003614A4">
        <w:rPr>
          <w:rFonts w:ascii="Arial" w:hAnsi="Arial" w:cs="Arial"/>
          <w:i/>
          <w:sz w:val="24"/>
          <w:szCs w:val="24"/>
        </w:rPr>
        <w:t>Issues</w:t>
      </w:r>
      <w:proofErr w:type="spellEnd"/>
      <w:r w:rsidR="00D60635" w:rsidRPr="003614A4">
        <w:rPr>
          <w:rFonts w:ascii="Arial" w:hAnsi="Arial" w:cs="Arial"/>
          <w:i/>
          <w:sz w:val="24"/>
          <w:szCs w:val="24"/>
        </w:rPr>
        <w:t>:</w:t>
      </w:r>
      <w:r w:rsidR="00D60635" w:rsidRPr="003614A4">
        <w:rPr>
          <w:rFonts w:ascii="Arial" w:hAnsi="Arial" w:cs="Arial"/>
          <w:i/>
          <w:sz w:val="24"/>
          <w:szCs w:val="24"/>
        </w:rPr>
        <w:br/>
      </w:r>
      <w:r w:rsidR="00D60635" w:rsidRPr="003614A4">
        <w:rPr>
          <w:rFonts w:ascii="Arial" w:hAnsi="Arial" w:cs="Arial"/>
          <w:sz w:val="24"/>
          <w:szCs w:val="24"/>
        </w:rPr>
        <w:t xml:space="preserve">Ao clicar em novo </w:t>
      </w:r>
      <w:proofErr w:type="spellStart"/>
      <w:r w:rsidR="00D60635" w:rsidRPr="003614A4">
        <w:rPr>
          <w:rFonts w:ascii="Arial" w:hAnsi="Arial" w:cs="Arial"/>
          <w:i/>
          <w:sz w:val="24"/>
          <w:szCs w:val="24"/>
        </w:rPr>
        <w:t>Issue</w:t>
      </w:r>
      <w:proofErr w:type="spellEnd"/>
      <w:r w:rsidR="00D60635" w:rsidRPr="003614A4">
        <w:rPr>
          <w:rFonts w:ascii="Arial" w:hAnsi="Arial" w:cs="Arial"/>
          <w:sz w:val="24"/>
          <w:szCs w:val="24"/>
        </w:rPr>
        <w:t xml:space="preserve"> você pode escolher o tipo de problema que deseja reportar ou selecionar vários tipos de problemas, deve digitar um título e uma descrição para o seu problema.</w:t>
      </w:r>
      <w:r w:rsidR="00D60635" w:rsidRPr="003614A4">
        <w:rPr>
          <w:rFonts w:ascii="Arial" w:hAnsi="Arial" w:cs="Arial"/>
          <w:i/>
          <w:sz w:val="24"/>
          <w:szCs w:val="24"/>
        </w:rPr>
        <w:t xml:space="preserve">  </w:t>
      </w:r>
    </w:p>
    <w:p w:rsidR="00410E3B" w:rsidRPr="003614A4" w:rsidRDefault="00410E3B" w:rsidP="003614A4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i/>
          <w:sz w:val="24"/>
          <w:szCs w:val="24"/>
        </w:rPr>
      </w:pPr>
      <w:r w:rsidRPr="003614A4">
        <w:rPr>
          <w:rFonts w:ascii="Arial" w:hAnsi="Arial" w:cs="Arial"/>
          <w:sz w:val="24"/>
          <w:szCs w:val="24"/>
        </w:rPr>
        <w:t>Rotulação</w:t>
      </w:r>
      <w:r w:rsidR="00D60635" w:rsidRPr="003614A4">
        <w:rPr>
          <w:rFonts w:ascii="Arial" w:hAnsi="Arial" w:cs="Arial"/>
          <w:i/>
          <w:sz w:val="24"/>
          <w:szCs w:val="24"/>
        </w:rPr>
        <w:t>:</w:t>
      </w:r>
      <w:r w:rsidRPr="003614A4">
        <w:rPr>
          <w:rFonts w:ascii="Arial" w:hAnsi="Arial" w:cs="Arial"/>
          <w:i/>
          <w:sz w:val="24"/>
          <w:szCs w:val="24"/>
        </w:rPr>
        <w:t xml:space="preserve"> </w:t>
      </w:r>
      <w:r w:rsidR="00D60635" w:rsidRPr="003614A4">
        <w:rPr>
          <w:rFonts w:ascii="Arial" w:hAnsi="Arial" w:cs="Arial"/>
          <w:i/>
          <w:sz w:val="24"/>
          <w:szCs w:val="24"/>
        </w:rPr>
        <w:br/>
      </w:r>
      <w:r w:rsidR="00D60635" w:rsidRPr="003614A4">
        <w:rPr>
          <w:rFonts w:ascii="Arial" w:hAnsi="Arial" w:cs="Arial"/>
          <w:sz w:val="24"/>
          <w:szCs w:val="24"/>
        </w:rPr>
        <w:t>Pode catalogar por cores para ajudar a filtrar seus problemas.</w:t>
      </w:r>
    </w:p>
    <w:p w:rsidR="00410E3B" w:rsidRPr="003614A4" w:rsidRDefault="00410E3B" w:rsidP="003614A4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i/>
          <w:sz w:val="24"/>
          <w:szCs w:val="24"/>
        </w:rPr>
      </w:pPr>
      <w:r w:rsidRPr="003614A4">
        <w:rPr>
          <w:rFonts w:ascii="Arial" w:hAnsi="Arial" w:cs="Arial"/>
          <w:sz w:val="24"/>
          <w:szCs w:val="24"/>
        </w:rPr>
        <w:t>Atribuição</w:t>
      </w:r>
      <w:r w:rsidR="00D60635" w:rsidRPr="003614A4">
        <w:rPr>
          <w:rFonts w:ascii="Arial" w:hAnsi="Arial" w:cs="Arial"/>
          <w:i/>
          <w:sz w:val="24"/>
          <w:szCs w:val="24"/>
        </w:rPr>
        <w:t>:</w:t>
      </w:r>
      <w:r w:rsidR="00D60635" w:rsidRPr="003614A4">
        <w:rPr>
          <w:rFonts w:ascii="Arial" w:hAnsi="Arial" w:cs="Arial"/>
          <w:i/>
          <w:sz w:val="24"/>
          <w:szCs w:val="24"/>
        </w:rPr>
        <w:br/>
      </w:r>
      <w:r w:rsidR="00D60635" w:rsidRPr="003614A4">
        <w:rPr>
          <w:rFonts w:ascii="Arial" w:hAnsi="Arial" w:cs="Arial"/>
          <w:sz w:val="24"/>
          <w:szCs w:val="24"/>
        </w:rPr>
        <w:t>Pode atribuir o problema para algum membro da equipe.</w:t>
      </w:r>
    </w:p>
    <w:p w:rsidR="00410E3B" w:rsidRPr="003614A4" w:rsidRDefault="00410E3B" w:rsidP="003614A4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i/>
          <w:sz w:val="24"/>
          <w:szCs w:val="24"/>
        </w:rPr>
      </w:pPr>
      <w:r w:rsidRPr="003614A4">
        <w:rPr>
          <w:rFonts w:ascii="Arial" w:hAnsi="Arial" w:cs="Arial"/>
          <w:sz w:val="24"/>
          <w:szCs w:val="24"/>
        </w:rPr>
        <w:t>An</w:t>
      </w:r>
      <w:r w:rsidR="003614A4">
        <w:rPr>
          <w:rFonts w:ascii="Arial" w:hAnsi="Arial" w:cs="Arial"/>
          <w:sz w:val="24"/>
          <w:szCs w:val="24"/>
        </w:rPr>
        <w:t>á</w:t>
      </w:r>
      <w:r w:rsidRPr="003614A4">
        <w:rPr>
          <w:rFonts w:ascii="Arial" w:hAnsi="Arial" w:cs="Arial"/>
          <w:sz w:val="24"/>
          <w:szCs w:val="24"/>
        </w:rPr>
        <w:t>lise</w:t>
      </w:r>
      <w:r w:rsidR="00D60635" w:rsidRPr="003614A4">
        <w:rPr>
          <w:rFonts w:ascii="Arial" w:hAnsi="Arial" w:cs="Arial"/>
          <w:i/>
          <w:sz w:val="24"/>
          <w:szCs w:val="24"/>
        </w:rPr>
        <w:br/>
      </w:r>
      <w:r w:rsidR="00ED3766" w:rsidRPr="003614A4">
        <w:rPr>
          <w:rFonts w:ascii="Arial" w:hAnsi="Arial" w:cs="Arial"/>
          <w:sz w:val="24"/>
          <w:szCs w:val="24"/>
        </w:rPr>
        <w:t xml:space="preserve">É feita a </w:t>
      </w:r>
      <w:r w:rsidR="003614A4" w:rsidRPr="003614A4">
        <w:rPr>
          <w:rFonts w:ascii="Arial" w:hAnsi="Arial" w:cs="Arial"/>
          <w:sz w:val="24"/>
          <w:szCs w:val="24"/>
        </w:rPr>
        <w:t>análise</w:t>
      </w:r>
      <w:r w:rsidR="00ED3766" w:rsidRPr="003614A4">
        <w:rPr>
          <w:rFonts w:ascii="Arial" w:hAnsi="Arial" w:cs="Arial"/>
          <w:sz w:val="24"/>
          <w:szCs w:val="24"/>
        </w:rPr>
        <w:t xml:space="preserve"> da solicitação de mudança, e verificado se re</w:t>
      </w:r>
      <w:r w:rsidR="00F17280">
        <w:rPr>
          <w:rFonts w:ascii="Arial" w:hAnsi="Arial" w:cs="Arial"/>
          <w:sz w:val="24"/>
          <w:szCs w:val="24"/>
        </w:rPr>
        <w:t>a</w:t>
      </w:r>
      <w:r w:rsidR="00ED3766" w:rsidRPr="003614A4">
        <w:rPr>
          <w:rFonts w:ascii="Arial" w:hAnsi="Arial" w:cs="Arial"/>
          <w:sz w:val="24"/>
          <w:szCs w:val="24"/>
        </w:rPr>
        <w:t>l</w:t>
      </w:r>
      <w:r w:rsidR="00F17280">
        <w:rPr>
          <w:rFonts w:ascii="Arial" w:hAnsi="Arial" w:cs="Arial"/>
          <w:sz w:val="24"/>
          <w:szCs w:val="24"/>
        </w:rPr>
        <w:t>mente é algo que dever</w:t>
      </w:r>
      <w:r w:rsidR="00ED3766" w:rsidRPr="003614A4">
        <w:rPr>
          <w:rFonts w:ascii="Arial" w:hAnsi="Arial" w:cs="Arial"/>
          <w:sz w:val="24"/>
          <w:szCs w:val="24"/>
        </w:rPr>
        <w:t xml:space="preserve">á ser </w:t>
      </w:r>
      <w:r w:rsidR="00F17280" w:rsidRPr="003614A4">
        <w:rPr>
          <w:rFonts w:ascii="Arial" w:hAnsi="Arial" w:cs="Arial"/>
          <w:sz w:val="24"/>
          <w:szCs w:val="24"/>
        </w:rPr>
        <w:t>realizado</w:t>
      </w:r>
      <w:r w:rsidR="00F17280">
        <w:rPr>
          <w:rFonts w:ascii="Arial" w:hAnsi="Arial" w:cs="Arial"/>
          <w:sz w:val="24"/>
          <w:szCs w:val="24"/>
        </w:rPr>
        <w:t xml:space="preserve">, caso sim é feito </w:t>
      </w:r>
      <w:r w:rsidR="00ED3766" w:rsidRPr="003614A4">
        <w:rPr>
          <w:rFonts w:ascii="Arial" w:hAnsi="Arial" w:cs="Arial"/>
          <w:sz w:val="24"/>
          <w:szCs w:val="24"/>
        </w:rPr>
        <w:t xml:space="preserve">o procedimentos </w:t>
      </w:r>
      <w:r w:rsidR="00F17280" w:rsidRPr="003614A4">
        <w:rPr>
          <w:rFonts w:ascii="Arial" w:hAnsi="Arial" w:cs="Arial"/>
          <w:sz w:val="24"/>
          <w:szCs w:val="24"/>
        </w:rPr>
        <w:t>necessários</w:t>
      </w:r>
      <w:r w:rsidR="00ED3766" w:rsidRPr="003614A4">
        <w:rPr>
          <w:rFonts w:ascii="Arial" w:hAnsi="Arial" w:cs="Arial"/>
          <w:sz w:val="24"/>
          <w:szCs w:val="24"/>
        </w:rPr>
        <w:t xml:space="preserve"> para acatar a mudança.</w:t>
      </w:r>
    </w:p>
    <w:p w:rsidR="00BE6D46" w:rsidRPr="003614A4" w:rsidRDefault="00D60635" w:rsidP="003614A4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i/>
          <w:sz w:val="24"/>
          <w:szCs w:val="24"/>
        </w:rPr>
      </w:pPr>
      <w:r w:rsidRPr="003614A4">
        <w:rPr>
          <w:rFonts w:ascii="Arial" w:hAnsi="Arial" w:cs="Arial"/>
          <w:sz w:val="24"/>
          <w:szCs w:val="24"/>
        </w:rPr>
        <w:t>Fechamento</w:t>
      </w:r>
      <w:r w:rsidRPr="003614A4">
        <w:rPr>
          <w:rFonts w:ascii="Arial" w:hAnsi="Arial" w:cs="Arial"/>
          <w:i/>
          <w:sz w:val="24"/>
          <w:szCs w:val="24"/>
        </w:rPr>
        <w:br/>
      </w:r>
      <w:r w:rsidR="008458FC" w:rsidRPr="003614A4">
        <w:rPr>
          <w:rFonts w:ascii="Arial" w:hAnsi="Arial" w:cs="Arial"/>
          <w:sz w:val="24"/>
          <w:szCs w:val="24"/>
        </w:rPr>
        <w:t xml:space="preserve">Após a conclusão da tarefa referente a </w:t>
      </w:r>
      <w:r w:rsidR="00F17280" w:rsidRPr="003614A4">
        <w:rPr>
          <w:rFonts w:ascii="Arial" w:hAnsi="Arial" w:cs="Arial"/>
          <w:sz w:val="24"/>
          <w:szCs w:val="24"/>
        </w:rPr>
        <w:t>solicitação</w:t>
      </w:r>
      <w:r w:rsidR="008458FC" w:rsidRPr="003614A4">
        <w:rPr>
          <w:rFonts w:ascii="Arial" w:hAnsi="Arial" w:cs="Arial"/>
          <w:sz w:val="24"/>
          <w:szCs w:val="24"/>
        </w:rPr>
        <w:t xml:space="preserve"> de mudança, é mudado o status da </w:t>
      </w:r>
      <w:proofErr w:type="spellStart"/>
      <w:r w:rsidR="008458FC" w:rsidRPr="00F17280">
        <w:rPr>
          <w:rFonts w:ascii="Arial" w:hAnsi="Arial" w:cs="Arial"/>
          <w:i/>
          <w:sz w:val="24"/>
          <w:szCs w:val="24"/>
        </w:rPr>
        <w:t>Issues</w:t>
      </w:r>
      <w:proofErr w:type="spellEnd"/>
      <w:r w:rsidR="008458FC" w:rsidRPr="003614A4">
        <w:rPr>
          <w:rFonts w:ascii="Arial" w:hAnsi="Arial" w:cs="Arial"/>
          <w:sz w:val="24"/>
          <w:szCs w:val="24"/>
        </w:rPr>
        <w:t xml:space="preserve"> para fechado, indicando o termino do fluxo.</w:t>
      </w:r>
    </w:p>
    <w:sectPr w:rsidR="00BE6D46" w:rsidRPr="003614A4" w:rsidSect="003A54E4">
      <w:footerReference w:type="default" r:id="rId12"/>
      <w:headerReference w:type="first" r:id="rId13"/>
      <w:footerReference w:type="first" r:id="rId14"/>
      <w:pgSz w:w="11907" w:h="16840" w:code="9"/>
      <w:pgMar w:top="851" w:right="851" w:bottom="851" w:left="1418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F5E" w:rsidRDefault="00E25F5E">
      <w:r>
        <w:separator/>
      </w:r>
    </w:p>
    <w:p w:rsidR="00E25F5E" w:rsidRDefault="00E25F5E"/>
  </w:endnote>
  <w:endnote w:type="continuationSeparator" w:id="0">
    <w:p w:rsidR="00E25F5E" w:rsidRDefault="00E25F5E">
      <w:r>
        <w:continuationSeparator/>
      </w:r>
    </w:p>
    <w:p w:rsidR="00E25F5E" w:rsidRDefault="00E25F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7521576"/>
      <w:docPartObj>
        <w:docPartGallery w:val="Page Numbers (Bottom of Page)"/>
        <w:docPartUnique/>
      </w:docPartObj>
    </w:sdtPr>
    <w:sdtContent>
      <w:p w:rsidR="006168B6" w:rsidRDefault="006168B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0952">
          <w:rPr>
            <w:noProof/>
          </w:rPr>
          <w:t>5</w:t>
        </w:r>
        <w:r>
          <w:fldChar w:fldCharType="end"/>
        </w:r>
      </w:p>
    </w:sdtContent>
  </w:sdt>
  <w:p w:rsidR="006168B6" w:rsidRDefault="006168B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4E4" w:rsidRPr="004C76F4" w:rsidRDefault="003A54E4" w:rsidP="003A54E4">
    <w:pPr>
      <w:pStyle w:val="Rodap"/>
      <w:jc w:val="center"/>
      <w:rPr>
        <w:sz w:val="24"/>
        <w:szCs w:val="24"/>
      </w:rPr>
    </w:pPr>
    <w:r w:rsidRPr="004C76F4">
      <w:rPr>
        <w:sz w:val="24"/>
        <w:szCs w:val="24"/>
      </w:rPr>
      <w:t>Juazeiro do Norte – CE</w:t>
    </w:r>
  </w:p>
  <w:p w:rsidR="003A54E4" w:rsidRPr="004C76F4" w:rsidRDefault="003A54E4" w:rsidP="003A54E4">
    <w:pPr>
      <w:pStyle w:val="Rodap"/>
      <w:jc w:val="center"/>
      <w:rPr>
        <w:sz w:val="24"/>
        <w:szCs w:val="24"/>
      </w:rPr>
    </w:pPr>
    <w:r w:rsidRPr="004C76F4">
      <w:rPr>
        <w:sz w:val="24"/>
        <w:szCs w:val="24"/>
      </w:rPr>
      <w:t>2018</w:t>
    </w:r>
  </w:p>
  <w:p w:rsidR="003A54E4" w:rsidRDefault="003A54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F5E" w:rsidRDefault="00E25F5E">
      <w:r>
        <w:separator/>
      </w:r>
    </w:p>
    <w:p w:rsidR="00E25F5E" w:rsidRDefault="00E25F5E"/>
  </w:footnote>
  <w:footnote w:type="continuationSeparator" w:id="0">
    <w:p w:rsidR="00E25F5E" w:rsidRDefault="00E25F5E">
      <w:r>
        <w:continuationSeparator/>
      </w:r>
    </w:p>
    <w:p w:rsidR="00E25F5E" w:rsidRDefault="00E25F5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4E4" w:rsidRDefault="003A54E4">
    <w:pPr>
      <w:pStyle w:val="Cabealho"/>
    </w:pPr>
    <w:r>
      <w:rPr>
        <w:noProof/>
      </w:rPr>
      <w:drawing>
        <wp:inline distT="0" distB="0" distL="0" distR="0" wp14:anchorId="242D3429" wp14:editId="7536DA57">
          <wp:extent cx="1254642" cy="937639"/>
          <wp:effectExtent l="0" t="0" r="0" b="0"/>
          <wp:docPr id="3" name="Imagem 3" descr="Resultado de imagem para logo fj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m para logo fj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798" cy="9377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3F87E94"/>
    <w:lvl w:ilvl="0">
      <w:start w:val="1"/>
      <w:numFmt w:val="decimal"/>
      <w:pStyle w:val="RUPN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CTMISNvel2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 %1 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 %1.%2 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 %1.%2.%3.%4 "/>
      <w:lvlJc w:val="left"/>
      <w:pPr>
        <w:tabs>
          <w:tab w:val="num" w:pos="2130"/>
        </w:tabs>
        <w:ind w:left="2130" w:hanging="1080"/>
      </w:pPr>
    </w:lvl>
    <w:lvl w:ilvl="4">
      <w:start w:val="1"/>
      <w:numFmt w:val="decimal"/>
      <w:lvlText w:val=" %1.%2.%3.%4.%5 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 %1.%2.%3.%4.%5.%6 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 %1.%2.%3.%4.%5.%6.%7 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 %1.%2.%3.%4.%5.%6.%7.%8 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 %1.%2.%3.%4.%5.%6.%7.%8.%9 "/>
      <w:lvlJc w:val="left"/>
      <w:pPr>
        <w:tabs>
          <w:tab w:val="num" w:pos="5040"/>
        </w:tabs>
        <w:ind w:left="5040" w:hanging="2160"/>
      </w:pPr>
    </w:lvl>
  </w:abstractNum>
  <w:abstractNum w:abstractNumId="4">
    <w:nsid w:val="164752FC"/>
    <w:multiLevelType w:val="hybridMultilevel"/>
    <w:tmpl w:val="8E724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713F01"/>
    <w:multiLevelType w:val="hybridMultilevel"/>
    <w:tmpl w:val="83A600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F3BB7"/>
    <w:multiLevelType w:val="hybridMultilevel"/>
    <w:tmpl w:val="E99CB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2B5EC8"/>
    <w:multiLevelType w:val="hybridMultilevel"/>
    <w:tmpl w:val="AED4A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D540D1"/>
    <w:multiLevelType w:val="hybridMultilevel"/>
    <w:tmpl w:val="890E7C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930B46"/>
    <w:multiLevelType w:val="hybridMultilevel"/>
    <w:tmpl w:val="15E69C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500337"/>
    <w:multiLevelType w:val="hybridMultilevel"/>
    <w:tmpl w:val="EC74DF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89748F"/>
    <w:multiLevelType w:val="hybridMultilevel"/>
    <w:tmpl w:val="863070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21441E"/>
    <w:multiLevelType w:val="hybridMultilevel"/>
    <w:tmpl w:val="4B8A7DBA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60B6711"/>
    <w:multiLevelType w:val="hybridMultilevel"/>
    <w:tmpl w:val="72B04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591B70"/>
    <w:multiLevelType w:val="hybridMultilevel"/>
    <w:tmpl w:val="BBE6FC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256856"/>
    <w:multiLevelType w:val="hybridMultilevel"/>
    <w:tmpl w:val="FF68C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3C5C2B"/>
    <w:multiLevelType w:val="hybridMultilevel"/>
    <w:tmpl w:val="585A0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F37BFE"/>
    <w:multiLevelType w:val="hybridMultilevel"/>
    <w:tmpl w:val="03F6463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75133A1"/>
    <w:multiLevelType w:val="multilevel"/>
    <w:tmpl w:val="D982E64C"/>
    <w:lvl w:ilvl="0">
      <w:start w:val="1"/>
      <w:numFmt w:val="decimal"/>
      <w:pStyle w:val="Ttulo1"/>
      <w:suff w:val="space"/>
      <w:lvlText w:val="%1."/>
      <w:lvlJc w:val="left"/>
      <w:pPr>
        <w:ind w:left="2134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80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9">
    <w:nsid w:val="7B7C1F24"/>
    <w:multiLevelType w:val="multilevel"/>
    <w:tmpl w:val="D3AC02E0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18"/>
  </w:num>
  <w:num w:numId="3">
    <w:abstractNumId w:val="12"/>
  </w:num>
  <w:num w:numId="4">
    <w:abstractNumId w:val="2"/>
  </w:num>
  <w:num w:numId="5">
    <w:abstractNumId w:val="1"/>
  </w:num>
  <w:num w:numId="6">
    <w:abstractNumId w:val="19"/>
  </w:num>
  <w:num w:numId="7">
    <w:abstractNumId w:val="6"/>
  </w:num>
  <w:num w:numId="8">
    <w:abstractNumId w:val="9"/>
  </w:num>
  <w:num w:numId="9">
    <w:abstractNumId w:val="14"/>
  </w:num>
  <w:num w:numId="10">
    <w:abstractNumId w:val="16"/>
  </w:num>
  <w:num w:numId="11">
    <w:abstractNumId w:val="4"/>
  </w:num>
  <w:num w:numId="12">
    <w:abstractNumId w:val="10"/>
  </w:num>
  <w:num w:numId="13">
    <w:abstractNumId w:val="8"/>
  </w:num>
  <w:num w:numId="14">
    <w:abstractNumId w:val="7"/>
  </w:num>
  <w:num w:numId="15">
    <w:abstractNumId w:val="5"/>
  </w:num>
  <w:num w:numId="16">
    <w:abstractNumId w:val="13"/>
  </w:num>
  <w:num w:numId="17">
    <w:abstractNumId w:val="15"/>
  </w:num>
  <w:num w:numId="18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5F4"/>
    <w:rsid w:val="000020E2"/>
    <w:rsid w:val="00002AD4"/>
    <w:rsid w:val="0000336C"/>
    <w:rsid w:val="000056F3"/>
    <w:rsid w:val="00007987"/>
    <w:rsid w:val="00013D4E"/>
    <w:rsid w:val="00014440"/>
    <w:rsid w:val="00017DA9"/>
    <w:rsid w:val="00017EE4"/>
    <w:rsid w:val="00022368"/>
    <w:rsid w:val="000232D7"/>
    <w:rsid w:val="00025CC6"/>
    <w:rsid w:val="0003008E"/>
    <w:rsid w:val="0003093E"/>
    <w:rsid w:val="00030EB6"/>
    <w:rsid w:val="000346AA"/>
    <w:rsid w:val="0003493C"/>
    <w:rsid w:val="000363C2"/>
    <w:rsid w:val="00040AF9"/>
    <w:rsid w:val="00041A9F"/>
    <w:rsid w:val="0004334C"/>
    <w:rsid w:val="000438FC"/>
    <w:rsid w:val="00044CF7"/>
    <w:rsid w:val="00045FC8"/>
    <w:rsid w:val="000461D1"/>
    <w:rsid w:val="00047EDB"/>
    <w:rsid w:val="00052EF6"/>
    <w:rsid w:val="00056D25"/>
    <w:rsid w:val="000619CD"/>
    <w:rsid w:val="0006290B"/>
    <w:rsid w:val="0006329D"/>
    <w:rsid w:val="0006437A"/>
    <w:rsid w:val="00064EC6"/>
    <w:rsid w:val="00067876"/>
    <w:rsid w:val="00067F15"/>
    <w:rsid w:val="000717C2"/>
    <w:rsid w:val="00071C64"/>
    <w:rsid w:val="000726A5"/>
    <w:rsid w:val="000737E1"/>
    <w:rsid w:val="00073DDF"/>
    <w:rsid w:val="00074CC9"/>
    <w:rsid w:val="00074F8B"/>
    <w:rsid w:val="00075DB3"/>
    <w:rsid w:val="000762A0"/>
    <w:rsid w:val="000766D6"/>
    <w:rsid w:val="00076D07"/>
    <w:rsid w:val="000774E3"/>
    <w:rsid w:val="00077833"/>
    <w:rsid w:val="00082527"/>
    <w:rsid w:val="00082D20"/>
    <w:rsid w:val="00087083"/>
    <w:rsid w:val="00090676"/>
    <w:rsid w:val="00093E51"/>
    <w:rsid w:val="00095686"/>
    <w:rsid w:val="00096645"/>
    <w:rsid w:val="000A06B7"/>
    <w:rsid w:val="000A1842"/>
    <w:rsid w:val="000A2FE9"/>
    <w:rsid w:val="000A482A"/>
    <w:rsid w:val="000B3D2F"/>
    <w:rsid w:val="000B43AA"/>
    <w:rsid w:val="000B5D67"/>
    <w:rsid w:val="000B60A8"/>
    <w:rsid w:val="000B6B69"/>
    <w:rsid w:val="000B6B87"/>
    <w:rsid w:val="000C295C"/>
    <w:rsid w:val="000C350C"/>
    <w:rsid w:val="000C403C"/>
    <w:rsid w:val="000C44AF"/>
    <w:rsid w:val="000C668B"/>
    <w:rsid w:val="000C6B58"/>
    <w:rsid w:val="000C745E"/>
    <w:rsid w:val="000D4ABA"/>
    <w:rsid w:val="000E2D71"/>
    <w:rsid w:val="000E5123"/>
    <w:rsid w:val="000E63C3"/>
    <w:rsid w:val="000E7A84"/>
    <w:rsid w:val="000E7FA1"/>
    <w:rsid w:val="000F0859"/>
    <w:rsid w:val="000F1937"/>
    <w:rsid w:val="000F29ED"/>
    <w:rsid w:val="000F5497"/>
    <w:rsid w:val="000F591A"/>
    <w:rsid w:val="000F5A3A"/>
    <w:rsid w:val="000F79F9"/>
    <w:rsid w:val="000F7D4C"/>
    <w:rsid w:val="00101587"/>
    <w:rsid w:val="0010234A"/>
    <w:rsid w:val="00102A1D"/>
    <w:rsid w:val="00102DD7"/>
    <w:rsid w:val="00104FCD"/>
    <w:rsid w:val="001055A9"/>
    <w:rsid w:val="00107018"/>
    <w:rsid w:val="001114DB"/>
    <w:rsid w:val="00113EE9"/>
    <w:rsid w:val="00114EF0"/>
    <w:rsid w:val="00115BF7"/>
    <w:rsid w:val="00115E7D"/>
    <w:rsid w:val="0012417A"/>
    <w:rsid w:val="00131F5D"/>
    <w:rsid w:val="00133F56"/>
    <w:rsid w:val="00140450"/>
    <w:rsid w:val="001408DA"/>
    <w:rsid w:val="00141FA4"/>
    <w:rsid w:val="00143031"/>
    <w:rsid w:val="0014444D"/>
    <w:rsid w:val="001453D9"/>
    <w:rsid w:val="00145543"/>
    <w:rsid w:val="00147021"/>
    <w:rsid w:val="00147C7E"/>
    <w:rsid w:val="00147E07"/>
    <w:rsid w:val="00151FDD"/>
    <w:rsid w:val="00152AA7"/>
    <w:rsid w:val="00153550"/>
    <w:rsid w:val="00156B95"/>
    <w:rsid w:val="001605F5"/>
    <w:rsid w:val="00160CB9"/>
    <w:rsid w:val="00160F15"/>
    <w:rsid w:val="001614A7"/>
    <w:rsid w:val="001615DB"/>
    <w:rsid w:val="00164040"/>
    <w:rsid w:val="0016529B"/>
    <w:rsid w:val="00165379"/>
    <w:rsid w:val="0016716D"/>
    <w:rsid w:val="001708F9"/>
    <w:rsid w:val="001711C9"/>
    <w:rsid w:val="00172ABF"/>
    <w:rsid w:val="00174699"/>
    <w:rsid w:val="00175075"/>
    <w:rsid w:val="0017511F"/>
    <w:rsid w:val="00177618"/>
    <w:rsid w:val="00177DCB"/>
    <w:rsid w:val="00181467"/>
    <w:rsid w:val="00182680"/>
    <w:rsid w:val="00186498"/>
    <w:rsid w:val="00186C28"/>
    <w:rsid w:val="0019291C"/>
    <w:rsid w:val="00194AB9"/>
    <w:rsid w:val="00196341"/>
    <w:rsid w:val="001963C6"/>
    <w:rsid w:val="001A13E2"/>
    <w:rsid w:val="001A3B7C"/>
    <w:rsid w:val="001A42D9"/>
    <w:rsid w:val="001A434B"/>
    <w:rsid w:val="001A5DF1"/>
    <w:rsid w:val="001A6405"/>
    <w:rsid w:val="001A7070"/>
    <w:rsid w:val="001B098E"/>
    <w:rsid w:val="001B2437"/>
    <w:rsid w:val="001B25F4"/>
    <w:rsid w:val="001B7BB7"/>
    <w:rsid w:val="001B7F8F"/>
    <w:rsid w:val="001C06BE"/>
    <w:rsid w:val="001C0D88"/>
    <w:rsid w:val="001C1674"/>
    <w:rsid w:val="001C2D2E"/>
    <w:rsid w:val="001C3C00"/>
    <w:rsid w:val="001C3C24"/>
    <w:rsid w:val="001C45A8"/>
    <w:rsid w:val="001C4884"/>
    <w:rsid w:val="001C7FFC"/>
    <w:rsid w:val="001D02A7"/>
    <w:rsid w:val="001D158A"/>
    <w:rsid w:val="001D3BED"/>
    <w:rsid w:val="001D7918"/>
    <w:rsid w:val="001E002E"/>
    <w:rsid w:val="001E0952"/>
    <w:rsid w:val="001E5F51"/>
    <w:rsid w:val="001E6456"/>
    <w:rsid w:val="001E6C85"/>
    <w:rsid w:val="001E7DA8"/>
    <w:rsid w:val="001F3E86"/>
    <w:rsid w:val="001F41CB"/>
    <w:rsid w:val="0020037A"/>
    <w:rsid w:val="002029AC"/>
    <w:rsid w:val="00205C22"/>
    <w:rsid w:val="0021130B"/>
    <w:rsid w:val="002148FA"/>
    <w:rsid w:val="00214A64"/>
    <w:rsid w:val="00214D51"/>
    <w:rsid w:val="002152C3"/>
    <w:rsid w:val="00217E58"/>
    <w:rsid w:val="00220BD9"/>
    <w:rsid w:val="00221CE8"/>
    <w:rsid w:val="002224E9"/>
    <w:rsid w:val="00224B93"/>
    <w:rsid w:val="002266A7"/>
    <w:rsid w:val="0022747B"/>
    <w:rsid w:val="00227BE3"/>
    <w:rsid w:val="00230137"/>
    <w:rsid w:val="002315FC"/>
    <w:rsid w:val="0023312F"/>
    <w:rsid w:val="00233A62"/>
    <w:rsid w:val="0023456F"/>
    <w:rsid w:val="00237FB1"/>
    <w:rsid w:val="0024010D"/>
    <w:rsid w:val="00240DAC"/>
    <w:rsid w:val="00241C7D"/>
    <w:rsid w:val="00241E78"/>
    <w:rsid w:val="00242407"/>
    <w:rsid w:val="00246DC0"/>
    <w:rsid w:val="00247A44"/>
    <w:rsid w:val="00250B9A"/>
    <w:rsid w:val="00251132"/>
    <w:rsid w:val="00254C1C"/>
    <w:rsid w:val="00255874"/>
    <w:rsid w:val="002567A9"/>
    <w:rsid w:val="00261BBE"/>
    <w:rsid w:val="002634DF"/>
    <w:rsid w:val="00263BCC"/>
    <w:rsid w:val="00264427"/>
    <w:rsid w:val="0026538D"/>
    <w:rsid w:val="00267109"/>
    <w:rsid w:val="002679F4"/>
    <w:rsid w:val="00267CA7"/>
    <w:rsid w:val="00270923"/>
    <w:rsid w:val="002717EE"/>
    <w:rsid w:val="002738A0"/>
    <w:rsid w:val="00277B2E"/>
    <w:rsid w:val="00277BA1"/>
    <w:rsid w:val="00277F47"/>
    <w:rsid w:val="0028163B"/>
    <w:rsid w:val="002816A4"/>
    <w:rsid w:val="002818BC"/>
    <w:rsid w:val="0028553C"/>
    <w:rsid w:val="002902E2"/>
    <w:rsid w:val="002903DA"/>
    <w:rsid w:val="0029261B"/>
    <w:rsid w:val="00292F7F"/>
    <w:rsid w:val="00294D86"/>
    <w:rsid w:val="0029544F"/>
    <w:rsid w:val="0029690C"/>
    <w:rsid w:val="002976D0"/>
    <w:rsid w:val="002A04E8"/>
    <w:rsid w:val="002A0EF1"/>
    <w:rsid w:val="002A2154"/>
    <w:rsid w:val="002A6E90"/>
    <w:rsid w:val="002B0B33"/>
    <w:rsid w:val="002B0D6B"/>
    <w:rsid w:val="002B0F47"/>
    <w:rsid w:val="002B11B7"/>
    <w:rsid w:val="002B1692"/>
    <w:rsid w:val="002B319A"/>
    <w:rsid w:val="002B35FB"/>
    <w:rsid w:val="002C2E54"/>
    <w:rsid w:val="002C4675"/>
    <w:rsid w:val="002C4A5A"/>
    <w:rsid w:val="002C68E2"/>
    <w:rsid w:val="002C6A41"/>
    <w:rsid w:val="002C6C75"/>
    <w:rsid w:val="002D012E"/>
    <w:rsid w:val="002D1934"/>
    <w:rsid w:val="002D1E8D"/>
    <w:rsid w:val="002D31C4"/>
    <w:rsid w:val="002D64DA"/>
    <w:rsid w:val="002E0377"/>
    <w:rsid w:val="002E16BD"/>
    <w:rsid w:val="002E25C6"/>
    <w:rsid w:val="002E2D0F"/>
    <w:rsid w:val="002E6FC0"/>
    <w:rsid w:val="002E75DD"/>
    <w:rsid w:val="002E75FC"/>
    <w:rsid w:val="002F0579"/>
    <w:rsid w:val="002F548A"/>
    <w:rsid w:val="002F65B3"/>
    <w:rsid w:val="002F68BB"/>
    <w:rsid w:val="002F7C66"/>
    <w:rsid w:val="00303571"/>
    <w:rsid w:val="00307CFA"/>
    <w:rsid w:val="0031056A"/>
    <w:rsid w:val="003108E7"/>
    <w:rsid w:val="00311635"/>
    <w:rsid w:val="00311A8A"/>
    <w:rsid w:val="0031226C"/>
    <w:rsid w:val="00312797"/>
    <w:rsid w:val="00314C4A"/>
    <w:rsid w:val="00316F59"/>
    <w:rsid w:val="00321754"/>
    <w:rsid w:val="00321D17"/>
    <w:rsid w:val="00321F6B"/>
    <w:rsid w:val="00322133"/>
    <w:rsid w:val="003235BD"/>
    <w:rsid w:val="00323681"/>
    <w:rsid w:val="00324779"/>
    <w:rsid w:val="00324EA3"/>
    <w:rsid w:val="003257B1"/>
    <w:rsid w:val="003319CC"/>
    <w:rsid w:val="00331D0B"/>
    <w:rsid w:val="00333325"/>
    <w:rsid w:val="00334100"/>
    <w:rsid w:val="00334805"/>
    <w:rsid w:val="003360E0"/>
    <w:rsid w:val="0034269F"/>
    <w:rsid w:val="00344EC4"/>
    <w:rsid w:val="003469AE"/>
    <w:rsid w:val="00350CB0"/>
    <w:rsid w:val="00352A05"/>
    <w:rsid w:val="00352D15"/>
    <w:rsid w:val="00353771"/>
    <w:rsid w:val="003614A4"/>
    <w:rsid w:val="003631CB"/>
    <w:rsid w:val="00363567"/>
    <w:rsid w:val="00370058"/>
    <w:rsid w:val="00370094"/>
    <w:rsid w:val="00372805"/>
    <w:rsid w:val="00372F08"/>
    <w:rsid w:val="00376452"/>
    <w:rsid w:val="003774B4"/>
    <w:rsid w:val="00383A3F"/>
    <w:rsid w:val="0038454E"/>
    <w:rsid w:val="003847B5"/>
    <w:rsid w:val="003901E5"/>
    <w:rsid w:val="003938E6"/>
    <w:rsid w:val="00393A06"/>
    <w:rsid w:val="00394EC2"/>
    <w:rsid w:val="003961FC"/>
    <w:rsid w:val="003966FD"/>
    <w:rsid w:val="00396AAA"/>
    <w:rsid w:val="003A0B83"/>
    <w:rsid w:val="003A4077"/>
    <w:rsid w:val="003A54E4"/>
    <w:rsid w:val="003A5A0C"/>
    <w:rsid w:val="003A5E2B"/>
    <w:rsid w:val="003B1F76"/>
    <w:rsid w:val="003B2934"/>
    <w:rsid w:val="003B2F41"/>
    <w:rsid w:val="003B2F4F"/>
    <w:rsid w:val="003B3CC4"/>
    <w:rsid w:val="003B3E02"/>
    <w:rsid w:val="003B5427"/>
    <w:rsid w:val="003B5A17"/>
    <w:rsid w:val="003B63FE"/>
    <w:rsid w:val="003C0641"/>
    <w:rsid w:val="003C0BBF"/>
    <w:rsid w:val="003C2239"/>
    <w:rsid w:val="003C3D82"/>
    <w:rsid w:val="003C4098"/>
    <w:rsid w:val="003C4771"/>
    <w:rsid w:val="003C54CD"/>
    <w:rsid w:val="003C54D6"/>
    <w:rsid w:val="003C6107"/>
    <w:rsid w:val="003C71F7"/>
    <w:rsid w:val="003D0704"/>
    <w:rsid w:val="003D0801"/>
    <w:rsid w:val="003D3373"/>
    <w:rsid w:val="003D5744"/>
    <w:rsid w:val="003D7CC0"/>
    <w:rsid w:val="003E0344"/>
    <w:rsid w:val="003E2E5C"/>
    <w:rsid w:val="003E4491"/>
    <w:rsid w:val="003E4ACD"/>
    <w:rsid w:val="003E4DD5"/>
    <w:rsid w:val="003E7585"/>
    <w:rsid w:val="003E7C12"/>
    <w:rsid w:val="003F35CC"/>
    <w:rsid w:val="003F361B"/>
    <w:rsid w:val="003F4EB4"/>
    <w:rsid w:val="003F5D4A"/>
    <w:rsid w:val="003F6A17"/>
    <w:rsid w:val="003F7EEF"/>
    <w:rsid w:val="00402C23"/>
    <w:rsid w:val="0040358A"/>
    <w:rsid w:val="004036FE"/>
    <w:rsid w:val="00403BFD"/>
    <w:rsid w:val="0040584B"/>
    <w:rsid w:val="004062DE"/>
    <w:rsid w:val="004072AB"/>
    <w:rsid w:val="0041081D"/>
    <w:rsid w:val="00410E3B"/>
    <w:rsid w:val="00410F64"/>
    <w:rsid w:val="004114FF"/>
    <w:rsid w:val="00415221"/>
    <w:rsid w:val="00420B7C"/>
    <w:rsid w:val="00421EAB"/>
    <w:rsid w:val="00422E20"/>
    <w:rsid w:val="0042549A"/>
    <w:rsid w:val="00425B08"/>
    <w:rsid w:val="00430280"/>
    <w:rsid w:val="004312FF"/>
    <w:rsid w:val="00431D16"/>
    <w:rsid w:val="00437495"/>
    <w:rsid w:val="0044176C"/>
    <w:rsid w:val="00441FF9"/>
    <w:rsid w:val="0044242C"/>
    <w:rsid w:val="0044351C"/>
    <w:rsid w:val="00443CF8"/>
    <w:rsid w:val="0044645A"/>
    <w:rsid w:val="0044787C"/>
    <w:rsid w:val="004517D0"/>
    <w:rsid w:val="00451862"/>
    <w:rsid w:val="0045798D"/>
    <w:rsid w:val="004643ED"/>
    <w:rsid w:val="00464864"/>
    <w:rsid w:val="00467DFE"/>
    <w:rsid w:val="00471A96"/>
    <w:rsid w:val="00471DB2"/>
    <w:rsid w:val="00473C48"/>
    <w:rsid w:val="004759E0"/>
    <w:rsid w:val="00475A96"/>
    <w:rsid w:val="00476B07"/>
    <w:rsid w:val="00477987"/>
    <w:rsid w:val="00480557"/>
    <w:rsid w:val="0048118F"/>
    <w:rsid w:val="004823C2"/>
    <w:rsid w:val="00483180"/>
    <w:rsid w:val="004831B9"/>
    <w:rsid w:val="004862FF"/>
    <w:rsid w:val="00486994"/>
    <w:rsid w:val="00486DCB"/>
    <w:rsid w:val="004874FD"/>
    <w:rsid w:val="0049628C"/>
    <w:rsid w:val="004976B8"/>
    <w:rsid w:val="004A1FD1"/>
    <w:rsid w:val="004A24B3"/>
    <w:rsid w:val="004A39D1"/>
    <w:rsid w:val="004A3A76"/>
    <w:rsid w:val="004A4C44"/>
    <w:rsid w:val="004A5A70"/>
    <w:rsid w:val="004A69DB"/>
    <w:rsid w:val="004A7A0C"/>
    <w:rsid w:val="004B2F51"/>
    <w:rsid w:val="004B30B5"/>
    <w:rsid w:val="004B336A"/>
    <w:rsid w:val="004B4622"/>
    <w:rsid w:val="004B4AC0"/>
    <w:rsid w:val="004B54D2"/>
    <w:rsid w:val="004B7119"/>
    <w:rsid w:val="004B721A"/>
    <w:rsid w:val="004B74A4"/>
    <w:rsid w:val="004B74B0"/>
    <w:rsid w:val="004C2A67"/>
    <w:rsid w:val="004C300E"/>
    <w:rsid w:val="004C487D"/>
    <w:rsid w:val="004C54A3"/>
    <w:rsid w:val="004D065D"/>
    <w:rsid w:val="004D491E"/>
    <w:rsid w:val="004D611C"/>
    <w:rsid w:val="004D634F"/>
    <w:rsid w:val="004D6879"/>
    <w:rsid w:val="004D6CF4"/>
    <w:rsid w:val="004D6D98"/>
    <w:rsid w:val="004D7E36"/>
    <w:rsid w:val="004E109E"/>
    <w:rsid w:val="004E1EB1"/>
    <w:rsid w:val="004E2A54"/>
    <w:rsid w:val="004E3C54"/>
    <w:rsid w:val="004E55DF"/>
    <w:rsid w:val="004F0D5C"/>
    <w:rsid w:val="004F2072"/>
    <w:rsid w:val="004F57BC"/>
    <w:rsid w:val="005001E7"/>
    <w:rsid w:val="00501111"/>
    <w:rsid w:val="005017D0"/>
    <w:rsid w:val="00501EEF"/>
    <w:rsid w:val="00503869"/>
    <w:rsid w:val="00505509"/>
    <w:rsid w:val="005076A4"/>
    <w:rsid w:val="00513FB3"/>
    <w:rsid w:val="00515DB3"/>
    <w:rsid w:val="0051735A"/>
    <w:rsid w:val="00517DD7"/>
    <w:rsid w:val="00521F32"/>
    <w:rsid w:val="005226B4"/>
    <w:rsid w:val="005271A0"/>
    <w:rsid w:val="0052757F"/>
    <w:rsid w:val="00531585"/>
    <w:rsid w:val="00531A86"/>
    <w:rsid w:val="00532F5E"/>
    <w:rsid w:val="00533719"/>
    <w:rsid w:val="00534052"/>
    <w:rsid w:val="00534175"/>
    <w:rsid w:val="00537C8B"/>
    <w:rsid w:val="00537D27"/>
    <w:rsid w:val="00537EDE"/>
    <w:rsid w:val="00537F04"/>
    <w:rsid w:val="005405FD"/>
    <w:rsid w:val="0054292E"/>
    <w:rsid w:val="00542B82"/>
    <w:rsid w:val="0054362A"/>
    <w:rsid w:val="00544C57"/>
    <w:rsid w:val="00546894"/>
    <w:rsid w:val="00546F72"/>
    <w:rsid w:val="00547804"/>
    <w:rsid w:val="00547DEF"/>
    <w:rsid w:val="00550AF1"/>
    <w:rsid w:val="00553C31"/>
    <w:rsid w:val="0055641E"/>
    <w:rsid w:val="00556F97"/>
    <w:rsid w:val="0056104E"/>
    <w:rsid w:val="005621B0"/>
    <w:rsid w:val="00563A39"/>
    <w:rsid w:val="0056594A"/>
    <w:rsid w:val="00565E07"/>
    <w:rsid w:val="00567CB0"/>
    <w:rsid w:val="005716BF"/>
    <w:rsid w:val="00571D14"/>
    <w:rsid w:val="00572C07"/>
    <w:rsid w:val="00573AAC"/>
    <w:rsid w:val="00575834"/>
    <w:rsid w:val="00575AB5"/>
    <w:rsid w:val="00575D8A"/>
    <w:rsid w:val="00577DAE"/>
    <w:rsid w:val="005807B8"/>
    <w:rsid w:val="00581CC3"/>
    <w:rsid w:val="0058264B"/>
    <w:rsid w:val="00584265"/>
    <w:rsid w:val="00584533"/>
    <w:rsid w:val="005849A2"/>
    <w:rsid w:val="00584DF7"/>
    <w:rsid w:val="00586254"/>
    <w:rsid w:val="005862A7"/>
    <w:rsid w:val="00591380"/>
    <w:rsid w:val="005929CB"/>
    <w:rsid w:val="00594A14"/>
    <w:rsid w:val="00596331"/>
    <w:rsid w:val="00596532"/>
    <w:rsid w:val="00596BDF"/>
    <w:rsid w:val="005A109D"/>
    <w:rsid w:val="005A144C"/>
    <w:rsid w:val="005A2CEE"/>
    <w:rsid w:val="005A3DF8"/>
    <w:rsid w:val="005A4733"/>
    <w:rsid w:val="005B0005"/>
    <w:rsid w:val="005B043D"/>
    <w:rsid w:val="005B126A"/>
    <w:rsid w:val="005B2D1E"/>
    <w:rsid w:val="005C0094"/>
    <w:rsid w:val="005C3B32"/>
    <w:rsid w:val="005C3EE1"/>
    <w:rsid w:val="005C467D"/>
    <w:rsid w:val="005C5754"/>
    <w:rsid w:val="005C692B"/>
    <w:rsid w:val="005D33A8"/>
    <w:rsid w:val="005D4A0E"/>
    <w:rsid w:val="005D4AD3"/>
    <w:rsid w:val="005D5B22"/>
    <w:rsid w:val="005D5F95"/>
    <w:rsid w:val="005E1123"/>
    <w:rsid w:val="005E12D5"/>
    <w:rsid w:val="005F0376"/>
    <w:rsid w:val="005F0576"/>
    <w:rsid w:val="005F0A29"/>
    <w:rsid w:val="005F1BAC"/>
    <w:rsid w:val="005F5A01"/>
    <w:rsid w:val="005F5B85"/>
    <w:rsid w:val="005F7871"/>
    <w:rsid w:val="00603EE3"/>
    <w:rsid w:val="00606B52"/>
    <w:rsid w:val="00607E6F"/>
    <w:rsid w:val="0061145D"/>
    <w:rsid w:val="00615F24"/>
    <w:rsid w:val="006168B6"/>
    <w:rsid w:val="0062570F"/>
    <w:rsid w:val="00625F4E"/>
    <w:rsid w:val="00626107"/>
    <w:rsid w:val="006271A1"/>
    <w:rsid w:val="00631979"/>
    <w:rsid w:val="0063219B"/>
    <w:rsid w:val="00633328"/>
    <w:rsid w:val="00635A86"/>
    <w:rsid w:val="00637005"/>
    <w:rsid w:val="006410DF"/>
    <w:rsid w:val="00642C2A"/>
    <w:rsid w:val="00643996"/>
    <w:rsid w:val="00644C9F"/>
    <w:rsid w:val="00646584"/>
    <w:rsid w:val="006477F3"/>
    <w:rsid w:val="006510CE"/>
    <w:rsid w:val="00652552"/>
    <w:rsid w:val="00653FB0"/>
    <w:rsid w:val="00656254"/>
    <w:rsid w:val="00660007"/>
    <w:rsid w:val="006620DC"/>
    <w:rsid w:val="00663034"/>
    <w:rsid w:val="006661BC"/>
    <w:rsid w:val="00666D20"/>
    <w:rsid w:val="00667ECC"/>
    <w:rsid w:val="006716DE"/>
    <w:rsid w:val="00672894"/>
    <w:rsid w:val="00675641"/>
    <w:rsid w:val="006773B2"/>
    <w:rsid w:val="00681993"/>
    <w:rsid w:val="00681D93"/>
    <w:rsid w:val="00683A61"/>
    <w:rsid w:val="00683CE4"/>
    <w:rsid w:val="006849AD"/>
    <w:rsid w:val="006912AE"/>
    <w:rsid w:val="00694F9B"/>
    <w:rsid w:val="00696C57"/>
    <w:rsid w:val="0069792E"/>
    <w:rsid w:val="006A35A6"/>
    <w:rsid w:val="006A525A"/>
    <w:rsid w:val="006A60B0"/>
    <w:rsid w:val="006A6B65"/>
    <w:rsid w:val="006A6EAB"/>
    <w:rsid w:val="006A70D9"/>
    <w:rsid w:val="006A7793"/>
    <w:rsid w:val="006B08D5"/>
    <w:rsid w:val="006B2120"/>
    <w:rsid w:val="006B332E"/>
    <w:rsid w:val="006B39C1"/>
    <w:rsid w:val="006B793F"/>
    <w:rsid w:val="006C1CD2"/>
    <w:rsid w:val="006C249A"/>
    <w:rsid w:val="006C3F31"/>
    <w:rsid w:val="006C7A6B"/>
    <w:rsid w:val="006C7B21"/>
    <w:rsid w:val="006D02C2"/>
    <w:rsid w:val="006D07A8"/>
    <w:rsid w:val="006D2654"/>
    <w:rsid w:val="006D4604"/>
    <w:rsid w:val="006D46A3"/>
    <w:rsid w:val="006D4EA3"/>
    <w:rsid w:val="006D79DB"/>
    <w:rsid w:val="006D7FDF"/>
    <w:rsid w:val="006E29D9"/>
    <w:rsid w:val="006E2C6A"/>
    <w:rsid w:val="006E7D3C"/>
    <w:rsid w:val="006F08A8"/>
    <w:rsid w:val="006F404C"/>
    <w:rsid w:val="006F432A"/>
    <w:rsid w:val="006F4C13"/>
    <w:rsid w:val="006F5DA5"/>
    <w:rsid w:val="006F5EE1"/>
    <w:rsid w:val="00700EF0"/>
    <w:rsid w:val="00704ED6"/>
    <w:rsid w:val="00705405"/>
    <w:rsid w:val="0070601E"/>
    <w:rsid w:val="007064CC"/>
    <w:rsid w:val="00707024"/>
    <w:rsid w:val="00710224"/>
    <w:rsid w:val="007112DE"/>
    <w:rsid w:val="007122A4"/>
    <w:rsid w:val="0071273F"/>
    <w:rsid w:val="00713919"/>
    <w:rsid w:val="0071476E"/>
    <w:rsid w:val="00715966"/>
    <w:rsid w:val="007168C6"/>
    <w:rsid w:val="00722875"/>
    <w:rsid w:val="00725BC5"/>
    <w:rsid w:val="00725F04"/>
    <w:rsid w:val="00731BDE"/>
    <w:rsid w:val="00731C43"/>
    <w:rsid w:val="00733460"/>
    <w:rsid w:val="00733715"/>
    <w:rsid w:val="007346A2"/>
    <w:rsid w:val="0073662B"/>
    <w:rsid w:val="00737AB7"/>
    <w:rsid w:val="0074015F"/>
    <w:rsid w:val="00740A28"/>
    <w:rsid w:val="00740C71"/>
    <w:rsid w:val="00743B23"/>
    <w:rsid w:val="00747BFF"/>
    <w:rsid w:val="0075298D"/>
    <w:rsid w:val="00752F9D"/>
    <w:rsid w:val="0075435F"/>
    <w:rsid w:val="00754A4E"/>
    <w:rsid w:val="007569D5"/>
    <w:rsid w:val="007617A5"/>
    <w:rsid w:val="007636C6"/>
    <w:rsid w:val="00764360"/>
    <w:rsid w:val="00766436"/>
    <w:rsid w:val="00766750"/>
    <w:rsid w:val="00770180"/>
    <w:rsid w:val="00770225"/>
    <w:rsid w:val="00770EE1"/>
    <w:rsid w:val="007711DC"/>
    <w:rsid w:val="00774AE7"/>
    <w:rsid w:val="00774ED7"/>
    <w:rsid w:val="007752D6"/>
    <w:rsid w:val="00775ED2"/>
    <w:rsid w:val="007768B1"/>
    <w:rsid w:val="00777659"/>
    <w:rsid w:val="007819E3"/>
    <w:rsid w:val="00782631"/>
    <w:rsid w:val="00782927"/>
    <w:rsid w:val="00783543"/>
    <w:rsid w:val="00787CD1"/>
    <w:rsid w:val="0079120C"/>
    <w:rsid w:val="00791962"/>
    <w:rsid w:val="007A008D"/>
    <w:rsid w:val="007A0715"/>
    <w:rsid w:val="007A092B"/>
    <w:rsid w:val="007A0FCD"/>
    <w:rsid w:val="007A550C"/>
    <w:rsid w:val="007A640C"/>
    <w:rsid w:val="007A6C13"/>
    <w:rsid w:val="007A70C6"/>
    <w:rsid w:val="007A78ED"/>
    <w:rsid w:val="007B039C"/>
    <w:rsid w:val="007B3CED"/>
    <w:rsid w:val="007C4F9F"/>
    <w:rsid w:val="007D03E0"/>
    <w:rsid w:val="007D21C5"/>
    <w:rsid w:val="007D3697"/>
    <w:rsid w:val="007D3E84"/>
    <w:rsid w:val="007D5C47"/>
    <w:rsid w:val="007E0F6D"/>
    <w:rsid w:val="007E17E3"/>
    <w:rsid w:val="007E2954"/>
    <w:rsid w:val="007E4722"/>
    <w:rsid w:val="007E4E5E"/>
    <w:rsid w:val="007E5A90"/>
    <w:rsid w:val="007E6600"/>
    <w:rsid w:val="007E698D"/>
    <w:rsid w:val="007F1433"/>
    <w:rsid w:val="007F3192"/>
    <w:rsid w:val="007F31AD"/>
    <w:rsid w:val="007F3C73"/>
    <w:rsid w:val="007F4012"/>
    <w:rsid w:val="007F4F8E"/>
    <w:rsid w:val="007F54C5"/>
    <w:rsid w:val="00800233"/>
    <w:rsid w:val="00801D6B"/>
    <w:rsid w:val="00801D6F"/>
    <w:rsid w:val="00801DDA"/>
    <w:rsid w:val="00802A23"/>
    <w:rsid w:val="008108A9"/>
    <w:rsid w:val="00810A9E"/>
    <w:rsid w:val="00815215"/>
    <w:rsid w:val="00815904"/>
    <w:rsid w:val="00817831"/>
    <w:rsid w:val="008207EE"/>
    <w:rsid w:val="008215D1"/>
    <w:rsid w:val="008233E6"/>
    <w:rsid w:val="00825116"/>
    <w:rsid w:val="00827219"/>
    <w:rsid w:val="00834785"/>
    <w:rsid w:val="008409AE"/>
    <w:rsid w:val="00842197"/>
    <w:rsid w:val="008426DB"/>
    <w:rsid w:val="008458FC"/>
    <w:rsid w:val="00846317"/>
    <w:rsid w:val="0085310F"/>
    <w:rsid w:val="00853B8D"/>
    <w:rsid w:val="008541BA"/>
    <w:rsid w:val="00856C66"/>
    <w:rsid w:val="00857B33"/>
    <w:rsid w:val="00862024"/>
    <w:rsid w:val="00863A1F"/>
    <w:rsid w:val="00863C82"/>
    <w:rsid w:val="00863FCF"/>
    <w:rsid w:val="00870AA8"/>
    <w:rsid w:val="00872174"/>
    <w:rsid w:val="00872896"/>
    <w:rsid w:val="0087298B"/>
    <w:rsid w:val="00874657"/>
    <w:rsid w:val="00876A39"/>
    <w:rsid w:val="00882600"/>
    <w:rsid w:val="00884195"/>
    <w:rsid w:val="00885650"/>
    <w:rsid w:val="00885A27"/>
    <w:rsid w:val="008875AD"/>
    <w:rsid w:val="00887A5B"/>
    <w:rsid w:val="00887FBB"/>
    <w:rsid w:val="0089129E"/>
    <w:rsid w:val="0089594A"/>
    <w:rsid w:val="00895F3A"/>
    <w:rsid w:val="00896242"/>
    <w:rsid w:val="00896643"/>
    <w:rsid w:val="008A021C"/>
    <w:rsid w:val="008A0659"/>
    <w:rsid w:val="008A6451"/>
    <w:rsid w:val="008A6830"/>
    <w:rsid w:val="008B3E6B"/>
    <w:rsid w:val="008B53BC"/>
    <w:rsid w:val="008B73D6"/>
    <w:rsid w:val="008C1F4A"/>
    <w:rsid w:val="008C2935"/>
    <w:rsid w:val="008C46E5"/>
    <w:rsid w:val="008C5552"/>
    <w:rsid w:val="008C7A90"/>
    <w:rsid w:val="008D03D6"/>
    <w:rsid w:val="008D148D"/>
    <w:rsid w:val="008D1B37"/>
    <w:rsid w:val="008E0BDC"/>
    <w:rsid w:val="008E3256"/>
    <w:rsid w:val="008E3C8C"/>
    <w:rsid w:val="008E3F8C"/>
    <w:rsid w:val="008E5D9E"/>
    <w:rsid w:val="008F0316"/>
    <w:rsid w:val="008F0A8E"/>
    <w:rsid w:val="008F5832"/>
    <w:rsid w:val="008F6246"/>
    <w:rsid w:val="008F76D9"/>
    <w:rsid w:val="008F7B6E"/>
    <w:rsid w:val="00901D39"/>
    <w:rsid w:val="009031C9"/>
    <w:rsid w:val="00905914"/>
    <w:rsid w:val="00905F9D"/>
    <w:rsid w:val="00907600"/>
    <w:rsid w:val="00907CC5"/>
    <w:rsid w:val="00910528"/>
    <w:rsid w:val="009138E1"/>
    <w:rsid w:val="00916152"/>
    <w:rsid w:val="0092053F"/>
    <w:rsid w:val="00921211"/>
    <w:rsid w:val="00922296"/>
    <w:rsid w:val="00923CCF"/>
    <w:rsid w:val="009240EB"/>
    <w:rsid w:val="00924233"/>
    <w:rsid w:val="00924731"/>
    <w:rsid w:val="00925850"/>
    <w:rsid w:val="00926B81"/>
    <w:rsid w:val="00927004"/>
    <w:rsid w:val="00931305"/>
    <w:rsid w:val="00934FC8"/>
    <w:rsid w:val="00935678"/>
    <w:rsid w:val="00936073"/>
    <w:rsid w:val="00940FAF"/>
    <w:rsid w:val="0094339B"/>
    <w:rsid w:val="00943626"/>
    <w:rsid w:val="00944859"/>
    <w:rsid w:val="00945642"/>
    <w:rsid w:val="00945A44"/>
    <w:rsid w:val="00945C84"/>
    <w:rsid w:val="00946421"/>
    <w:rsid w:val="00947D84"/>
    <w:rsid w:val="00947EE2"/>
    <w:rsid w:val="009504F4"/>
    <w:rsid w:val="0095194A"/>
    <w:rsid w:val="00951CC7"/>
    <w:rsid w:val="009529E9"/>
    <w:rsid w:val="0095403A"/>
    <w:rsid w:val="00956378"/>
    <w:rsid w:val="009603AA"/>
    <w:rsid w:val="0096260A"/>
    <w:rsid w:val="009628B2"/>
    <w:rsid w:val="00964E4D"/>
    <w:rsid w:val="00965F56"/>
    <w:rsid w:val="00967190"/>
    <w:rsid w:val="00967AD3"/>
    <w:rsid w:val="00967C7D"/>
    <w:rsid w:val="00970680"/>
    <w:rsid w:val="00971B8F"/>
    <w:rsid w:val="0097345B"/>
    <w:rsid w:val="00975E18"/>
    <w:rsid w:val="0097631A"/>
    <w:rsid w:val="00976502"/>
    <w:rsid w:val="00977A53"/>
    <w:rsid w:val="009808F2"/>
    <w:rsid w:val="00980B2C"/>
    <w:rsid w:val="00982C67"/>
    <w:rsid w:val="0098385D"/>
    <w:rsid w:val="00985D79"/>
    <w:rsid w:val="00990400"/>
    <w:rsid w:val="00990B74"/>
    <w:rsid w:val="009917A1"/>
    <w:rsid w:val="0099214E"/>
    <w:rsid w:val="00994229"/>
    <w:rsid w:val="009958B6"/>
    <w:rsid w:val="00996BAC"/>
    <w:rsid w:val="00996C04"/>
    <w:rsid w:val="0099755F"/>
    <w:rsid w:val="009A0034"/>
    <w:rsid w:val="009A0142"/>
    <w:rsid w:val="009A0DF6"/>
    <w:rsid w:val="009A2C29"/>
    <w:rsid w:val="009A5163"/>
    <w:rsid w:val="009A5181"/>
    <w:rsid w:val="009B0551"/>
    <w:rsid w:val="009B0CF0"/>
    <w:rsid w:val="009B0E88"/>
    <w:rsid w:val="009B5932"/>
    <w:rsid w:val="009B6A31"/>
    <w:rsid w:val="009B73B8"/>
    <w:rsid w:val="009C059E"/>
    <w:rsid w:val="009D0859"/>
    <w:rsid w:val="009D0D63"/>
    <w:rsid w:val="009D38BB"/>
    <w:rsid w:val="009D3F4C"/>
    <w:rsid w:val="009D5CDF"/>
    <w:rsid w:val="009E0C5A"/>
    <w:rsid w:val="009E235D"/>
    <w:rsid w:val="009E33FE"/>
    <w:rsid w:val="009E4D96"/>
    <w:rsid w:val="009E692D"/>
    <w:rsid w:val="009E70E6"/>
    <w:rsid w:val="009E75F4"/>
    <w:rsid w:val="009E799D"/>
    <w:rsid w:val="009F0616"/>
    <w:rsid w:val="009F35CB"/>
    <w:rsid w:val="009F4F8B"/>
    <w:rsid w:val="009F6CBE"/>
    <w:rsid w:val="009F72CB"/>
    <w:rsid w:val="00A011E6"/>
    <w:rsid w:val="00A017E8"/>
    <w:rsid w:val="00A01DA3"/>
    <w:rsid w:val="00A026C6"/>
    <w:rsid w:val="00A03761"/>
    <w:rsid w:val="00A06621"/>
    <w:rsid w:val="00A073B1"/>
    <w:rsid w:val="00A12DA8"/>
    <w:rsid w:val="00A12FF5"/>
    <w:rsid w:val="00A13479"/>
    <w:rsid w:val="00A140DB"/>
    <w:rsid w:val="00A14627"/>
    <w:rsid w:val="00A176B8"/>
    <w:rsid w:val="00A20B3D"/>
    <w:rsid w:val="00A21D34"/>
    <w:rsid w:val="00A241A5"/>
    <w:rsid w:val="00A25275"/>
    <w:rsid w:val="00A26E60"/>
    <w:rsid w:val="00A27529"/>
    <w:rsid w:val="00A27E2D"/>
    <w:rsid w:val="00A30F5E"/>
    <w:rsid w:val="00A31290"/>
    <w:rsid w:val="00A316F0"/>
    <w:rsid w:val="00A32C84"/>
    <w:rsid w:val="00A32DBC"/>
    <w:rsid w:val="00A33924"/>
    <w:rsid w:val="00A33A0A"/>
    <w:rsid w:val="00A35630"/>
    <w:rsid w:val="00A359A3"/>
    <w:rsid w:val="00A36232"/>
    <w:rsid w:val="00A37061"/>
    <w:rsid w:val="00A4231C"/>
    <w:rsid w:val="00A427DC"/>
    <w:rsid w:val="00A42C6F"/>
    <w:rsid w:val="00A435AD"/>
    <w:rsid w:val="00A43A70"/>
    <w:rsid w:val="00A44850"/>
    <w:rsid w:val="00A45002"/>
    <w:rsid w:val="00A4554A"/>
    <w:rsid w:val="00A46BC5"/>
    <w:rsid w:val="00A51D61"/>
    <w:rsid w:val="00A52B41"/>
    <w:rsid w:val="00A53DBC"/>
    <w:rsid w:val="00A566B2"/>
    <w:rsid w:val="00A57B25"/>
    <w:rsid w:val="00A57FDB"/>
    <w:rsid w:val="00A6217F"/>
    <w:rsid w:val="00A63EA8"/>
    <w:rsid w:val="00A64306"/>
    <w:rsid w:val="00A64A37"/>
    <w:rsid w:val="00A64B2C"/>
    <w:rsid w:val="00A7206A"/>
    <w:rsid w:val="00A75763"/>
    <w:rsid w:val="00A76556"/>
    <w:rsid w:val="00A76722"/>
    <w:rsid w:val="00A840C7"/>
    <w:rsid w:val="00A85160"/>
    <w:rsid w:val="00A8519F"/>
    <w:rsid w:val="00A857F1"/>
    <w:rsid w:val="00A9129F"/>
    <w:rsid w:val="00A928B4"/>
    <w:rsid w:val="00A9376C"/>
    <w:rsid w:val="00A9458F"/>
    <w:rsid w:val="00A95F02"/>
    <w:rsid w:val="00A965EB"/>
    <w:rsid w:val="00A9665B"/>
    <w:rsid w:val="00AA14C7"/>
    <w:rsid w:val="00AA1E8B"/>
    <w:rsid w:val="00AA2664"/>
    <w:rsid w:val="00AA26A1"/>
    <w:rsid w:val="00AA53C7"/>
    <w:rsid w:val="00AA6CFB"/>
    <w:rsid w:val="00AB10B6"/>
    <w:rsid w:val="00AB1EC5"/>
    <w:rsid w:val="00AB2225"/>
    <w:rsid w:val="00AB2C56"/>
    <w:rsid w:val="00AC26A1"/>
    <w:rsid w:val="00AC6674"/>
    <w:rsid w:val="00AC7F4E"/>
    <w:rsid w:val="00AD032E"/>
    <w:rsid w:val="00AD547A"/>
    <w:rsid w:val="00AD5AAE"/>
    <w:rsid w:val="00AE07EC"/>
    <w:rsid w:val="00AE1956"/>
    <w:rsid w:val="00AE1E85"/>
    <w:rsid w:val="00AE6182"/>
    <w:rsid w:val="00AE6885"/>
    <w:rsid w:val="00AF061D"/>
    <w:rsid w:val="00AF1401"/>
    <w:rsid w:val="00AF147D"/>
    <w:rsid w:val="00AF165D"/>
    <w:rsid w:val="00AF22E9"/>
    <w:rsid w:val="00AF27A1"/>
    <w:rsid w:val="00AF2C5B"/>
    <w:rsid w:val="00AF373C"/>
    <w:rsid w:val="00AF5678"/>
    <w:rsid w:val="00AF6684"/>
    <w:rsid w:val="00AF6AAD"/>
    <w:rsid w:val="00B006E7"/>
    <w:rsid w:val="00B007B6"/>
    <w:rsid w:val="00B03E6F"/>
    <w:rsid w:val="00B07562"/>
    <w:rsid w:val="00B076F6"/>
    <w:rsid w:val="00B100EA"/>
    <w:rsid w:val="00B110E6"/>
    <w:rsid w:val="00B13760"/>
    <w:rsid w:val="00B13D71"/>
    <w:rsid w:val="00B159D4"/>
    <w:rsid w:val="00B164A9"/>
    <w:rsid w:val="00B2107A"/>
    <w:rsid w:val="00B21D0E"/>
    <w:rsid w:val="00B21E91"/>
    <w:rsid w:val="00B232D3"/>
    <w:rsid w:val="00B243CC"/>
    <w:rsid w:val="00B24DB1"/>
    <w:rsid w:val="00B25EF0"/>
    <w:rsid w:val="00B27476"/>
    <w:rsid w:val="00B27CC9"/>
    <w:rsid w:val="00B30055"/>
    <w:rsid w:val="00B3007B"/>
    <w:rsid w:val="00B3032A"/>
    <w:rsid w:val="00B309EE"/>
    <w:rsid w:val="00B33992"/>
    <w:rsid w:val="00B33FE7"/>
    <w:rsid w:val="00B3667A"/>
    <w:rsid w:val="00B36C15"/>
    <w:rsid w:val="00B37112"/>
    <w:rsid w:val="00B449BD"/>
    <w:rsid w:val="00B47908"/>
    <w:rsid w:val="00B47C41"/>
    <w:rsid w:val="00B520A4"/>
    <w:rsid w:val="00B52865"/>
    <w:rsid w:val="00B52878"/>
    <w:rsid w:val="00B530B3"/>
    <w:rsid w:val="00B532D3"/>
    <w:rsid w:val="00B5521A"/>
    <w:rsid w:val="00B555DA"/>
    <w:rsid w:val="00B5700F"/>
    <w:rsid w:val="00B60E7F"/>
    <w:rsid w:val="00B65CC6"/>
    <w:rsid w:val="00B666FA"/>
    <w:rsid w:val="00B66BD8"/>
    <w:rsid w:val="00B73858"/>
    <w:rsid w:val="00B73CCA"/>
    <w:rsid w:val="00B750AC"/>
    <w:rsid w:val="00B75282"/>
    <w:rsid w:val="00B75416"/>
    <w:rsid w:val="00B768EF"/>
    <w:rsid w:val="00B80E24"/>
    <w:rsid w:val="00B8123A"/>
    <w:rsid w:val="00B81B6E"/>
    <w:rsid w:val="00B823F6"/>
    <w:rsid w:val="00B83CDF"/>
    <w:rsid w:val="00B84231"/>
    <w:rsid w:val="00B842FB"/>
    <w:rsid w:val="00B860CE"/>
    <w:rsid w:val="00B90CC1"/>
    <w:rsid w:val="00B91D1B"/>
    <w:rsid w:val="00B9278C"/>
    <w:rsid w:val="00B92FD7"/>
    <w:rsid w:val="00B940AB"/>
    <w:rsid w:val="00B97356"/>
    <w:rsid w:val="00B975B2"/>
    <w:rsid w:val="00B97758"/>
    <w:rsid w:val="00BA0E45"/>
    <w:rsid w:val="00BA2273"/>
    <w:rsid w:val="00BA72D2"/>
    <w:rsid w:val="00BA7AEF"/>
    <w:rsid w:val="00BA7FBD"/>
    <w:rsid w:val="00BB02A2"/>
    <w:rsid w:val="00BB0993"/>
    <w:rsid w:val="00BB6017"/>
    <w:rsid w:val="00BB6926"/>
    <w:rsid w:val="00BB7F83"/>
    <w:rsid w:val="00BC0574"/>
    <w:rsid w:val="00BC2E18"/>
    <w:rsid w:val="00BC326B"/>
    <w:rsid w:val="00BC3C63"/>
    <w:rsid w:val="00BC47C7"/>
    <w:rsid w:val="00BC5D4D"/>
    <w:rsid w:val="00BC6279"/>
    <w:rsid w:val="00BD1EFF"/>
    <w:rsid w:val="00BD5057"/>
    <w:rsid w:val="00BD76A5"/>
    <w:rsid w:val="00BD7F1B"/>
    <w:rsid w:val="00BD7F1F"/>
    <w:rsid w:val="00BE1D2C"/>
    <w:rsid w:val="00BE28BF"/>
    <w:rsid w:val="00BE369D"/>
    <w:rsid w:val="00BE467F"/>
    <w:rsid w:val="00BE49A7"/>
    <w:rsid w:val="00BE5C6A"/>
    <w:rsid w:val="00BE5F37"/>
    <w:rsid w:val="00BE6D46"/>
    <w:rsid w:val="00BE785E"/>
    <w:rsid w:val="00BF0D8B"/>
    <w:rsid w:val="00BF0D9F"/>
    <w:rsid w:val="00BF6127"/>
    <w:rsid w:val="00BF6257"/>
    <w:rsid w:val="00C02740"/>
    <w:rsid w:val="00C127A9"/>
    <w:rsid w:val="00C12CAF"/>
    <w:rsid w:val="00C13F60"/>
    <w:rsid w:val="00C14513"/>
    <w:rsid w:val="00C15B5B"/>
    <w:rsid w:val="00C165B5"/>
    <w:rsid w:val="00C16854"/>
    <w:rsid w:val="00C17781"/>
    <w:rsid w:val="00C179BC"/>
    <w:rsid w:val="00C2110B"/>
    <w:rsid w:val="00C310C8"/>
    <w:rsid w:val="00C31BBF"/>
    <w:rsid w:val="00C31CC8"/>
    <w:rsid w:val="00C3411B"/>
    <w:rsid w:val="00C3506F"/>
    <w:rsid w:val="00C35825"/>
    <w:rsid w:val="00C36662"/>
    <w:rsid w:val="00C36B63"/>
    <w:rsid w:val="00C3715F"/>
    <w:rsid w:val="00C42F75"/>
    <w:rsid w:val="00C46257"/>
    <w:rsid w:val="00C523A8"/>
    <w:rsid w:val="00C56A3E"/>
    <w:rsid w:val="00C56B33"/>
    <w:rsid w:val="00C56C2D"/>
    <w:rsid w:val="00C57FF6"/>
    <w:rsid w:val="00C6113A"/>
    <w:rsid w:val="00C61549"/>
    <w:rsid w:val="00C62A23"/>
    <w:rsid w:val="00C6524F"/>
    <w:rsid w:val="00C66DD7"/>
    <w:rsid w:val="00C73679"/>
    <w:rsid w:val="00C75608"/>
    <w:rsid w:val="00C756E4"/>
    <w:rsid w:val="00C76241"/>
    <w:rsid w:val="00C76352"/>
    <w:rsid w:val="00C826D9"/>
    <w:rsid w:val="00C82709"/>
    <w:rsid w:val="00C838BF"/>
    <w:rsid w:val="00C8437C"/>
    <w:rsid w:val="00C8531F"/>
    <w:rsid w:val="00C854F6"/>
    <w:rsid w:val="00C86C15"/>
    <w:rsid w:val="00C87442"/>
    <w:rsid w:val="00C90D9B"/>
    <w:rsid w:val="00C91C52"/>
    <w:rsid w:val="00C932BF"/>
    <w:rsid w:val="00C93B63"/>
    <w:rsid w:val="00C93D63"/>
    <w:rsid w:val="00C94EB6"/>
    <w:rsid w:val="00C95244"/>
    <w:rsid w:val="00C969CD"/>
    <w:rsid w:val="00C96F34"/>
    <w:rsid w:val="00C975CD"/>
    <w:rsid w:val="00C97C7C"/>
    <w:rsid w:val="00CA10A7"/>
    <w:rsid w:val="00CA20F9"/>
    <w:rsid w:val="00CA27F5"/>
    <w:rsid w:val="00CA2989"/>
    <w:rsid w:val="00CA2DF2"/>
    <w:rsid w:val="00CA5184"/>
    <w:rsid w:val="00CA586B"/>
    <w:rsid w:val="00CA6E59"/>
    <w:rsid w:val="00CB11FE"/>
    <w:rsid w:val="00CB3C83"/>
    <w:rsid w:val="00CB3EDF"/>
    <w:rsid w:val="00CB496B"/>
    <w:rsid w:val="00CB4D55"/>
    <w:rsid w:val="00CB6498"/>
    <w:rsid w:val="00CC0ECC"/>
    <w:rsid w:val="00CC0F41"/>
    <w:rsid w:val="00CC28E2"/>
    <w:rsid w:val="00CC2922"/>
    <w:rsid w:val="00CC3F3E"/>
    <w:rsid w:val="00CC5E20"/>
    <w:rsid w:val="00CC6F08"/>
    <w:rsid w:val="00CD08B4"/>
    <w:rsid w:val="00CD27C1"/>
    <w:rsid w:val="00CD4858"/>
    <w:rsid w:val="00CE4323"/>
    <w:rsid w:val="00CE64F9"/>
    <w:rsid w:val="00CE68E0"/>
    <w:rsid w:val="00CE78BE"/>
    <w:rsid w:val="00CF0B07"/>
    <w:rsid w:val="00CF1467"/>
    <w:rsid w:val="00CF21A0"/>
    <w:rsid w:val="00CF2811"/>
    <w:rsid w:val="00CF4539"/>
    <w:rsid w:val="00CF56E4"/>
    <w:rsid w:val="00CF5B08"/>
    <w:rsid w:val="00CF70F7"/>
    <w:rsid w:val="00CF716B"/>
    <w:rsid w:val="00CF799F"/>
    <w:rsid w:val="00CF7E11"/>
    <w:rsid w:val="00D010AD"/>
    <w:rsid w:val="00D01A66"/>
    <w:rsid w:val="00D01A88"/>
    <w:rsid w:val="00D02211"/>
    <w:rsid w:val="00D02DA6"/>
    <w:rsid w:val="00D030E6"/>
    <w:rsid w:val="00D03352"/>
    <w:rsid w:val="00D03DCC"/>
    <w:rsid w:val="00D06F36"/>
    <w:rsid w:val="00D07FA5"/>
    <w:rsid w:val="00D11111"/>
    <w:rsid w:val="00D11250"/>
    <w:rsid w:val="00D11294"/>
    <w:rsid w:val="00D12735"/>
    <w:rsid w:val="00D143E8"/>
    <w:rsid w:val="00D14428"/>
    <w:rsid w:val="00D15E99"/>
    <w:rsid w:val="00D15F1F"/>
    <w:rsid w:val="00D169D6"/>
    <w:rsid w:val="00D16A95"/>
    <w:rsid w:val="00D227BC"/>
    <w:rsid w:val="00D23049"/>
    <w:rsid w:val="00D23498"/>
    <w:rsid w:val="00D242B5"/>
    <w:rsid w:val="00D2601C"/>
    <w:rsid w:val="00D2779A"/>
    <w:rsid w:val="00D31331"/>
    <w:rsid w:val="00D4333E"/>
    <w:rsid w:val="00D43934"/>
    <w:rsid w:val="00D5108E"/>
    <w:rsid w:val="00D51B97"/>
    <w:rsid w:val="00D550B5"/>
    <w:rsid w:val="00D57634"/>
    <w:rsid w:val="00D60635"/>
    <w:rsid w:val="00D62D58"/>
    <w:rsid w:val="00D666AE"/>
    <w:rsid w:val="00D701A4"/>
    <w:rsid w:val="00D732B5"/>
    <w:rsid w:val="00D7574E"/>
    <w:rsid w:val="00D75A40"/>
    <w:rsid w:val="00D80E28"/>
    <w:rsid w:val="00D81E5A"/>
    <w:rsid w:val="00D825DC"/>
    <w:rsid w:val="00D837EE"/>
    <w:rsid w:val="00D86EB4"/>
    <w:rsid w:val="00D86FCE"/>
    <w:rsid w:val="00D93003"/>
    <w:rsid w:val="00D948BC"/>
    <w:rsid w:val="00D97C76"/>
    <w:rsid w:val="00D97F9B"/>
    <w:rsid w:val="00DA1994"/>
    <w:rsid w:val="00DA1E85"/>
    <w:rsid w:val="00DA5C13"/>
    <w:rsid w:val="00DA5CD3"/>
    <w:rsid w:val="00DA5FD0"/>
    <w:rsid w:val="00DA7620"/>
    <w:rsid w:val="00DB042D"/>
    <w:rsid w:val="00DB0B2C"/>
    <w:rsid w:val="00DB1A6E"/>
    <w:rsid w:val="00DB2330"/>
    <w:rsid w:val="00DB240D"/>
    <w:rsid w:val="00DB4965"/>
    <w:rsid w:val="00DB572D"/>
    <w:rsid w:val="00DB63D8"/>
    <w:rsid w:val="00DB7B70"/>
    <w:rsid w:val="00DC0902"/>
    <w:rsid w:val="00DC0C80"/>
    <w:rsid w:val="00DC40B0"/>
    <w:rsid w:val="00DC41D0"/>
    <w:rsid w:val="00DC50F5"/>
    <w:rsid w:val="00DC6E54"/>
    <w:rsid w:val="00DC7192"/>
    <w:rsid w:val="00DD172F"/>
    <w:rsid w:val="00DD1F27"/>
    <w:rsid w:val="00DD43AE"/>
    <w:rsid w:val="00DD5802"/>
    <w:rsid w:val="00DD7AC7"/>
    <w:rsid w:val="00DE09EE"/>
    <w:rsid w:val="00DE1985"/>
    <w:rsid w:val="00DE42B0"/>
    <w:rsid w:val="00DE449D"/>
    <w:rsid w:val="00DE49E4"/>
    <w:rsid w:val="00DE6E23"/>
    <w:rsid w:val="00DF0E39"/>
    <w:rsid w:val="00DF2352"/>
    <w:rsid w:val="00DF23EC"/>
    <w:rsid w:val="00DF4091"/>
    <w:rsid w:val="00DF48BC"/>
    <w:rsid w:val="00E00248"/>
    <w:rsid w:val="00E021AE"/>
    <w:rsid w:val="00E04C7F"/>
    <w:rsid w:val="00E07A78"/>
    <w:rsid w:val="00E109BA"/>
    <w:rsid w:val="00E10FA5"/>
    <w:rsid w:val="00E110EA"/>
    <w:rsid w:val="00E133DC"/>
    <w:rsid w:val="00E14EE9"/>
    <w:rsid w:val="00E1597E"/>
    <w:rsid w:val="00E16FF3"/>
    <w:rsid w:val="00E177B1"/>
    <w:rsid w:val="00E21CB1"/>
    <w:rsid w:val="00E2261E"/>
    <w:rsid w:val="00E25F5E"/>
    <w:rsid w:val="00E300F6"/>
    <w:rsid w:val="00E300FD"/>
    <w:rsid w:val="00E3015A"/>
    <w:rsid w:val="00E31E83"/>
    <w:rsid w:val="00E31FF0"/>
    <w:rsid w:val="00E33513"/>
    <w:rsid w:val="00E33848"/>
    <w:rsid w:val="00E34C38"/>
    <w:rsid w:val="00E36080"/>
    <w:rsid w:val="00E361E3"/>
    <w:rsid w:val="00E36843"/>
    <w:rsid w:val="00E37636"/>
    <w:rsid w:val="00E4027E"/>
    <w:rsid w:val="00E41E3E"/>
    <w:rsid w:val="00E4222A"/>
    <w:rsid w:val="00E42770"/>
    <w:rsid w:val="00E4334E"/>
    <w:rsid w:val="00E456B5"/>
    <w:rsid w:val="00E52BEC"/>
    <w:rsid w:val="00E5492B"/>
    <w:rsid w:val="00E55A71"/>
    <w:rsid w:val="00E6067C"/>
    <w:rsid w:val="00E60CE3"/>
    <w:rsid w:val="00E60FF2"/>
    <w:rsid w:val="00E626A8"/>
    <w:rsid w:val="00E62736"/>
    <w:rsid w:val="00E62F3A"/>
    <w:rsid w:val="00E62F88"/>
    <w:rsid w:val="00E6479C"/>
    <w:rsid w:val="00E64FC8"/>
    <w:rsid w:val="00E70DAB"/>
    <w:rsid w:val="00E72542"/>
    <w:rsid w:val="00E73632"/>
    <w:rsid w:val="00E75B4D"/>
    <w:rsid w:val="00E76E83"/>
    <w:rsid w:val="00E77446"/>
    <w:rsid w:val="00E80367"/>
    <w:rsid w:val="00E80398"/>
    <w:rsid w:val="00E81203"/>
    <w:rsid w:val="00E90C0D"/>
    <w:rsid w:val="00E9138C"/>
    <w:rsid w:val="00E91FC5"/>
    <w:rsid w:val="00E922C7"/>
    <w:rsid w:val="00EA2AE2"/>
    <w:rsid w:val="00EA3364"/>
    <w:rsid w:val="00EA3471"/>
    <w:rsid w:val="00EA6CEB"/>
    <w:rsid w:val="00EB22F9"/>
    <w:rsid w:val="00EB7ED8"/>
    <w:rsid w:val="00EC07D7"/>
    <w:rsid w:val="00EC0A5A"/>
    <w:rsid w:val="00EC619A"/>
    <w:rsid w:val="00EC7A35"/>
    <w:rsid w:val="00EC7FDF"/>
    <w:rsid w:val="00ED0A0B"/>
    <w:rsid w:val="00ED114D"/>
    <w:rsid w:val="00ED197D"/>
    <w:rsid w:val="00ED1E85"/>
    <w:rsid w:val="00ED3169"/>
    <w:rsid w:val="00ED3766"/>
    <w:rsid w:val="00ED3EC3"/>
    <w:rsid w:val="00ED6E9E"/>
    <w:rsid w:val="00ED6EC7"/>
    <w:rsid w:val="00EE075A"/>
    <w:rsid w:val="00EE13FA"/>
    <w:rsid w:val="00EE4B26"/>
    <w:rsid w:val="00EE5117"/>
    <w:rsid w:val="00EE55F5"/>
    <w:rsid w:val="00EE692D"/>
    <w:rsid w:val="00EE6BE0"/>
    <w:rsid w:val="00EE7297"/>
    <w:rsid w:val="00EF035C"/>
    <w:rsid w:val="00EF32A9"/>
    <w:rsid w:val="00EF48FD"/>
    <w:rsid w:val="00EF54F6"/>
    <w:rsid w:val="00EF7BED"/>
    <w:rsid w:val="00F04BBA"/>
    <w:rsid w:val="00F0638C"/>
    <w:rsid w:val="00F12096"/>
    <w:rsid w:val="00F142D9"/>
    <w:rsid w:val="00F14797"/>
    <w:rsid w:val="00F17280"/>
    <w:rsid w:val="00F1744E"/>
    <w:rsid w:val="00F2350F"/>
    <w:rsid w:val="00F248DF"/>
    <w:rsid w:val="00F25574"/>
    <w:rsid w:val="00F26507"/>
    <w:rsid w:val="00F31B89"/>
    <w:rsid w:val="00F32201"/>
    <w:rsid w:val="00F32F7B"/>
    <w:rsid w:val="00F3334C"/>
    <w:rsid w:val="00F333BE"/>
    <w:rsid w:val="00F36FD1"/>
    <w:rsid w:val="00F40612"/>
    <w:rsid w:val="00F416D6"/>
    <w:rsid w:val="00F44EAB"/>
    <w:rsid w:val="00F468B0"/>
    <w:rsid w:val="00F53C82"/>
    <w:rsid w:val="00F55804"/>
    <w:rsid w:val="00F60EC3"/>
    <w:rsid w:val="00F61914"/>
    <w:rsid w:val="00F62544"/>
    <w:rsid w:val="00F64A68"/>
    <w:rsid w:val="00F67384"/>
    <w:rsid w:val="00F67903"/>
    <w:rsid w:val="00F71653"/>
    <w:rsid w:val="00F71A89"/>
    <w:rsid w:val="00F72E27"/>
    <w:rsid w:val="00F74106"/>
    <w:rsid w:val="00F7462C"/>
    <w:rsid w:val="00F757F7"/>
    <w:rsid w:val="00F76B45"/>
    <w:rsid w:val="00F76FCE"/>
    <w:rsid w:val="00F77B96"/>
    <w:rsid w:val="00F8270D"/>
    <w:rsid w:val="00F82977"/>
    <w:rsid w:val="00F8551A"/>
    <w:rsid w:val="00F85CF6"/>
    <w:rsid w:val="00F871B9"/>
    <w:rsid w:val="00F875DB"/>
    <w:rsid w:val="00F90B60"/>
    <w:rsid w:val="00F910AF"/>
    <w:rsid w:val="00F93A03"/>
    <w:rsid w:val="00F93FEC"/>
    <w:rsid w:val="00F94BC6"/>
    <w:rsid w:val="00F9748E"/>
    <w:rsid w:val="00FA218F"/>
    <w:rsid w:val="00FA2936"/>
    <w:rsid w:val="00FA2C63"/>
    <w:rsid w:val="00FA7C7D"/>
    <w:rsid w:val="00FB1B97"/>
    <w:rsid w:val="00FB1C90"/>
    <w:rsid w:val="00FB2452"/>
    <w:rsid w:val="00FB279B"/>
    <w:rsid w:val="00FB4AFB"/>
    <w:rsid w:val="00FB4FC8"/>
    <w:rsid w:val="00FB58A6"/>
    <w:rsid w:val="00FB7260"/>
    <w:rsid w:val="00FC0382"/>
    <w:rsid w:val="00FC0799"/>
    <w:rsid w:val="00FC0A07"/>
    <w:rsid w:val="00FC31E8"/>
    <w:rsid w:val="00FC3CD8"/>
    <w:rsid w:val="00FC5E2A"/>
    <w:rsid w:val="00FD0657"/>
    <w:rsid w:val="00FD3F27"/>
    <w:rsid w:val="00FD4E0B"/>
    <w:rsid w:val="00FD51FA"/>
    <w:rsid w:val="00FD6485"/>
    <w:rsid w:val="00FD6BE3"/>
    <w:rsid w:val="00FD7D31"/>
    <w:rsid w:val="00FE01A5"/>
    <w:rsid w:val="00FE3F5E"/>
    <w:rsid w:val="00FE4816"/>
    <w:rsid w:val="00FE4DDB"/>
    <w:rsid w:val="00FE56F3"/>
    <w:rsid w:val="00FE648E"/>
    <w:rsid w:val="00FE7B80"/>
    <w:rsid w:val="00FF2B9F"/>
    <w:rsid w:val="00FF2E06"/>
    <w:rsid w:val="00FF536F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BE2B8AC3-D96C-4274-B269-FB147280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233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542B82"/>
    <w:pPr>
      <w:keepNext/>
      <w:numPr>
        <w:numId w:val="2"/>
      </w:numPr>
      <w:spacing w:before="480" w:after="360"/>
      <w:ind w:left="432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qFormat/>
    <w:rsid w:val="00C756E4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542B82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542B82"/>
    <w:pPr>
      <w:keepNext/>
      <w:numPr>
        <w:ilvl w:val="3"/>
        <w:numId w:val="2"/>
      </w:numPr>
      <w:tabs>
        <w:tab w:val="left" w:pos="360"/>
      </w:tabs>
      <w:spacing w:before="240" w:after="120"/>
      <w:ind w:left="864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542B82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542B82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542B82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542B82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542B82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C756E4"/>
    <w:rPr>
      <w:rFonts w:ascii="Arial" w:hAnsi="Arial"/>
      <w:b/>
      <w:sz w:val="24"/>
      <w:lang w:eastAsia="en-US"/>
    </w:rPr>
  </w:style>
  <w:style w:type="paragraph" w:styleId="Sumrio1">
    <w:name w:val="toc 1"/>
    <w:basedOn w:val="Normal"/>
    <w:next w:val="Normal"/>
    <w:uiPriority w:val="39"/>
    <w:rsid w:val="00542B82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542B82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542B82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542B82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542B82"/>
    <w:rPr>
      <w:color w:val="0000FF"/>
      <w:u w:val="single"/>
    </w:rPr>
  </w:style>
  <w:style w:type="paragraph" w:customStyle="1" w:styleId="Instruo">
    <w:name w:val="Instrução"/>
    <w:basedOn w:val="Normal"/>
    <w:next w:val="Normal"/>
    <w:link w:val="InstruoChar"/>
    <w:rsid w:val="00542B82"/>
    <w:pPr>
      <w:jc w:val="left"/>
    </w:pPr>
    <w:rPr>
      <w:i/>
      <w:color w:val="0000FF"/>
    </w:rPr>
  </w:style>
  <w:style w:type="character" w:customStyle="1" w:styleId="InstruoChar">
    <w:name w:val="Instrução Char"/>
    <w:basedOn w:val="Fontepargpadro"/>
    <w:link w:val="Instruo"/>
    <w:rsid w:val="00D825DC"/>
    <w:rPr>
      <w:rFonts w:ascii="Arial" w:hAnsi="Arial" w:cs="Arial"/>
      <w:i/>
      <w:color w:val="0000FF"/>
      <w:lang w:val="pt-BR" w:eastAsia="pt-BR" w:bidi="ar-SA"/>
    </w:rPr>
  </w:style>
  <w:style w:type="paragraph" w:styleId="Lista">
    <w:name w:val="List"/>
    <w:basedOn w:val="Normal"/>
    <w:semiHidden/>
    <w:rsid w:val="00542B82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uiPriority w:val="99"/>
    <w:rsid w:val="00542B82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06437A"/>
    <w:rPr>
      <w:rFonts w:ascii="Arial" w:hAnsi="Arial" w:cs="Arial"/>
      <w:color w:val="000000"/>
    </w:rPr>
  </w:style>
  <w:style w:type="paragraph" w:styleId="Ttulo">
    <w:name w:val="Title"/>
    <w:basedOn w:val="Normal"/>
    <w:next w:val="Normal"/>
    <w:qFormat/>
    <w:rsid w:val="00542B82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542B82"/>
    <w:pPr>
      <w:spacing w:after="240"/>
      <w:jc w:val="left"/>
    </w:pPr>
    <w:rPr>
      <w:b/>
      <w:color w:val="999999"/>
      <w:sz w:val="52"/>
    </w:rPr>
  </w:style>
  <w:style w:type="character" w:styleId="Refdecomentrio">
    <w:name w:val="annotation reference"/>
    <w:basedOn w:val="Fontepargpadro"/>
    <w:semiHidden/>
    <w:rsid w:val="00542B82"/>
    <w:rPr>
      <w:sz w:val="16"/>
      <w:szCs w:val="16"/>
    </w:rPr>
  </w:style>
  <w:style w:type="paragraph" w:styleId="Textodecomentrio">
    <w:name w:val="annotation text"/>
    <w:basedOn w:val="Normal"/>
    <w:semiHidden/>
    <w:rsid w:val="00542B82"/>
  </w:style>
  <w:style w:type="paragraph" w:styleId="Corpodetexto2">
    <w:name w:val="Body Text 2"/>
    <w:basedOn w:val="Normal"/>
    <w:semiHidden/>
    <w:rsid w:val="00542B82"/>
    <w:rPr>
      <w:rFonts w:cs="Times New Roman"/>
      <w:color w:val="auto"/>
      <w:lang w:eastAsia="en-US"/>
    </w:rPr>
  </w:style>
  <w:style w:type="paragraph" w:customStyle="1" w:styleId="BodyText">
    <w:name w:val="BodyText"/>
    <w:basedOn w:val="Normal"/>
    <w:rsid w:val="00542B82"/>
    <w:pPr>
      <w:spacing w:before="40" w:after="60"/>
    </w:pPr>
    <w:rPr>
      <w:color w:val="auto"/>
    </w:rPr>
  </w:style>
  <w:style w:type="paragraph" w:styleId="Textodebalo">
    <w:name w:val="Balloon Text"/>
    <w:basedOn w:val="Normal"/>
    <w:semiHidden/>
    <w:rsid w:val="00542B82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semiHidden/>
    <w:rsid w:val="00542B82"/>
    <w:rPr>
      <w:b/>
      <w:bCs/>
    </w:rPr>
  </w:style>
  <w:style w:type="character" w:styleId="HiperlinkVisitado">
    <w:name w:val="FollowedHyperlink"/>
    <w:basedOn w:val="Fontepargpadro"/>
    <w:semiHidden/>
    <w:rsid w:val="00542B82"/>
    <w:rPr>
      <w:color w:val="800080"/>
      <w:u w:val="single"/>
    </w:rPr>
  </w:style>
  <w:style w:type="paragraph" w:customStyle="1" w:styleId="nomal">
    <w:name w:val="nomal"/>
    <w:basedOn w:val="Instruo"/>
    <w:rsid w:val="00542B82"/>
  </w:style>
  <w:style w:type="character" w:customStyle="1" w:styleId="apple-style-span">
    <w:name w:val="apple-style-span"/>
    <w:basedOn w:val="Fontepargpadro"/>
    <w:rsid w:val="00542B82"/>
  </w:style>
  <w:style w:type="paragraph" w:customStyle="1" w:styleId="nor">
    <w:name w:val="nor"/>
    <w:basedOn w:val="Rodap"/>
    <w:rsid w:val="00542B82"/>
    <w:pPr>
      <w:tabs>
        <w:tab w:val="clear" w:pos="4320"/>
        <w:tab w:val="clear" w:pos="8640"/>
      </w:tabs>
    </w:pPr>
  </w:style>
  <w:style w:type="paragraph" w:styleId="PargrafodaLista">
    <w:name w:val="List Paragraph"/>
    <w:basedOn w:val="Normal"/>
    <w:uiPriority w:val="34"/>
    <w:qFormat/>
    <w:rsid w:val="00B83CDF"/>
    <w:pPr>
      <w:ind w:left="720"/>
      <w:jc w:val="left"/>
    </w:pPr>
    <w:rPr>
      <w:rFonts w:ascii="Calibri" w:eastAsia="Calibri" w:hAnsi="Calibri" w:cs="Times New Roman"/>
      <w:color w:val="auto"/>
      <w:sz w:val="22"/>
      <w:szCs w:val="22"/>
    </w:rPr>
  </w:style>
  <w:style w:type="table" w:styleId="Tabelacomgrade">
    <w:name w:val="Table Grid"/>
    <w:basedOn w:val="Tabelanormal"/>
    <w:rsid w:val="0083478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Rodapesquerda">
    <w:name w:val="Estilo Rodapé + À esquerda"/>
    <w:basedOn w:val="Rodap"/>
    <w:rsid w:val="00E456B5"/>
    <w:pPr>
      <w:jc w:val="left"/>
    </w:pPr>
    <w:rPr>
      <w:rFonts w:cs="Times New Roman"/>
    </w:rPr>
  </w:style>
  <w:style w:type="paragraph" w:customStyle="1" w:styleId="Norma">
    <w:name w:val="Norma["/>
    <w:basedOn w:val="Normal"/>
    <w:rsid w:val="00071C64"/>
    <w:pPr>
      <w:jc w:val="center"/>
    </w:pPr>
    <w:rPr>
      <w:b/>
      <w:color w:val="auto"/>
      <w:lang w:val="pt-PT"/>
    </w:rPr>
  </w:style>
  <w:style w:type="paragraph" w:customStyle="1" w:styleId="Norma0">
    <w:name w:val="Norma"/>
    <w:basedOn w:val="Norma"/>
    <w:rsid w:val="00071C64"/>
  </w:style>
  <w:style w:type="paragraph" w:customStyle="1" w:styleId="N">
    <w:name w:val="N"/>
    <w:basedOn w:val="Instruo"/>
    <w:rsid w:val="00A43A70"/>
  </w:style>
  <w:style w:type="character" w:styleId="Nmerodepgina">
    <w:name w:val="page number"/>
    <w:basedOn w:val="Fontepargpadro"/>
    <w:rsid w:val="0006437A"/>
    <w:rPr>
      <w:sz w:val="16"/>
    </w:rPr>
  </w:style>
  <w:style w:type="character" w:styleId="Forte">
    <w:name w:val="Strong"/>
    <w:basedOn w:val="Fontepargpadro"/>
    <w:uiPriority w:val="22"/>
    <w:qFormat/>
    <w:rsid w:val="005F0A29"/>
    <w:rPr>
      <w:b/>
      <w:bCs/>
    </w:rPr>
  </w:style>
  <w:style w:type="paragraph" w:styleId="NormalWeb">
    <w:name w:val="Normal (Web)"/>
    <w:basedOn w:val="Normal"/>
    <w:uiPriority w:val="99"/>
    <w:unhideWhenUsed/>
    <w:rsid w:val="005F0A29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Recuodecorpodetexto31">
    <w:name w:val="Recuo de corpo de texto 31"/>
    <w:basedOn w:val="Normal"/>
    <w:rsid w:val="00D010AD"/>
    <w:pPr>
      <w:suppressAutoHyphens/>
      <w:ind w:left="709"/>
    </w:pPr>
    <w:rPr>
      <w:rFonts w:cs="Times New Roman"/>
      <w:color w:val="auto"/>
      <w:sz w:val="24"/>
      <w:lang w:eastAsia="ar-SA"/>
    </w:rPr>
  </w:style>
  <w:style w:type="paragraph" w:customStyle="1" w:styleId="CTMISCorpo1">
    <w:name w:val="CTM/IS Corpo 1"/>
    <w:rsid w:val="00CF2811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CTMISNvel1">
    <w:name w:val="CTM/IS Nível 1"/>
    <w:next w:val="Normal"/>
    <w:rsid w:val="00CF2811"/>
    <w:pPr>
      <w:keepNext/>
      <w:numPr>
        <w:numId w:val="4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character" w:customStyle="1" w:styleId="itemsubtitulotabela">
    <w:name w:val="item_subtitulo_tabela"/>
    <w:basedOn w:val="Fontepargpadro"/>
    <w:rsid w:val="00CB4D55"/>
  </w:style>
  <w:style w:type="paragraph" w:styleId="Sumrio4">
    <w:name w:val="toc 4"/>
    <w:basedOn w:val="Normal"/>
    <w:next w:val="Normal"/>
    <w:autoRedefine/>
    <w:uiPriority w:val="39"/>
    <w:unhideWhenUsed/>
    <w:rsid w:val="00CB4D55"/>
    <w:pPr>
      <w:spacing w:after="100" w:line="276" w:lineRule="auto"/>
      <w:ind w:left="66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CB4D55"/>
    <w:pPr>
      <w:spacing w:after="100" w:line="276" w:lineRule="auto"/>
      <w:ind w:left="88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CB4D55"/>
    <w:pPr>
      <w:spacing w:after="100" w:line="276" w:lineRule="auto"/>
      <w:ind w:left="110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CB4D55"/>
    <w:pPr>
      <w:spacing w:after="100" w:line="276" w:lineRule="auto"/>
      <w:ind w:left="132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CB4D55"/>
    <w:pPr>
      <w:spacing w:after="100" w:line="276" w:lineRule="auto"/>
      <w:ind w:left="154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CB4D55"/>
    <w:pPr>
      <w:spacing w:after="100" w:line="276" w:lineRule="auto"/>
      <w:ind w:left="176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TextosemFormatao">
    <w:name w:val="Plain Text"/>
    <w:basedOn w:val="Normal"/>
    <w:link w:val="TextosemFormataoChar"/>
    <w:rsid w:val="00874657"/>
    <w:pPr>
      <w:jc w:val="left"/>
    </w:pPr>
    <w:rPr>
      <w:rFonts w:ascii="Courier New" w:hAnsi="Courier New" w:cs="Courier New"/>
      <w:color w:val="auto"/>
    </w:rPr>
  </w:style>
  <w:style w:type="character" w:customStyle="1" w:styleId="TextosemFormataoChar">
    <w:name w:val="Texto sem Formatação Char"/>
    <w:basedOn w:val="Fontepargpadro"/>
    <w:link w:val="TextosemFormatao"/>
    <w:rsid w:val="00874657"/>
    <w:rPr>
      <w:rFonts w:ascii="Courier New" w:hAnsi="Courier New" w:cs="Courier New"/>
    </w:rPr>
  </w:style>
  <w:style w:type="paragraph" w:customStyle="1" w:styleId="01procedtexto">
    <w:name w:val="_01 proced_texto"/>
    <w:basedOn w:val="Normal"/>
    <w:rsid w:val="00874657"/>
    <w:pPr>
      <w:suppressAutoHyphens/>
      <w:ind w:left="284"/>
    </w:pPr>
    <w:rPr>
      <w:rFonts w:cs="Times New Roman"/>
      <w:color w:val="auto"/>
      <w:sz w:val="24"/>
      <w:szCs w:val="24"/>
      <w:lang w:eastAsia="ar-SA"/>
    </w:rPr>
  </w:style>
  <w:style w:type="paragraph" w:customStyle="1" w:styleId="CTMISInstrues">
    <w:name w:val="CTM/IS Instruções"/>
    <w:rsid w:val="00EE6BE0"/>
    <w:pPr>
      <w:suppressAutoHyphens/>
      <w:spacing w:before="60" w:after="60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CTMISTabela">
    <w:name w:val="CTM/IS Tabela"/>
    <w:rsid w:val="00EE6BE0"/>
    <w:pPr>
      <w:keepNext/>
      <w:suppressAutoHyphens/>
      <w:spacing w:before="60" w:after="60"/>
      <w:jc w:val="center"/>
    </w:pPr>
    <w:rPr>
      <w:rFonts w:ascii="Arial" w:hAnsi="Arial" w:cs="Arial"/>
      <w:b/>
      <w:lang w:eastAsia="ar-SA"/>
    </w:rPr>
  </w:style>
  <w:style w:type="paragraph" w:customStyle="1" w:styleId="RUPInstrues">
    <w:name w:val="RUP Instruções"/>
    <w:rsid w:val="00BB02A2"/>
    <w:pPr>
      <w:suppressAutoHyphens/>
      <w:spacing w:before="60" w:after="60"/>
      <w:jc w:val="both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RUPTabela">
    <w:name w:val="RUP Tabela"/>
    <w:rsid w:val="00BB02A2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RUPCorpo1">
    <w:name w:val="RUP Corpo 1"/>
    <w:rsid w:val="00BB02A2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RUPNvel1">
    <w:name w:val="RUP Nível 1"/>
    <w:next w:val="Normal"/>
    <w:rsid w:val="00BB02A2"/>
    <w:pPr>
      <w:keepNext/>
      <w:numPr>
        <w:numId w:val="5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CTMISNvel10">
    <w:name w:val="CTM/IS Nível1"/>
    <w:basedOn w:val="RUPNvel1"/>
    <w:qFormat/>
    <w:rsid w:val="00BB02A2"/>
    <w:pPr>
      <w:tabs>
        <w:tab w:val="clear" w:pos="360"/>
      </w:tabs>
    </w:pPr>
  </w:style>
  <w:style w:type="paragraph" w:customStyle="1" w:styleId="CTMISNvel2">
    <w:name w:val="CTM/IS Nível2"/>
    <w:basedOn w:val="Normal"/>
    <w:qFormat/>
    <w:rsid w:val="00BB02A2"/>
    <w:pPr>
      <w:keepNext/>
      <w:numPr>
        <w:ilvl w:val="1"/>
        <w:numId w:val="5"/>
      </w:numPr>
      <w:suppressAutoHyphens/>
      <w:spacing w:before="240"/>
    </w:pPr>
    <w:rPr>
      <w:b/>
      <w:i/>
      <w:lang w:eastAsia="ar-SA"/>
    </w:rPr>
  </w:style>
  <w:style w:type="paragraph" w:customStyle="1" w:styleId="PargrafodaLista1">
    <w:name w:val="Parágrafo da Lista1"/>
    <w:basedOn w:val="Normal"/>
    <w:rsid w:val="00B159D4"/>
    <w:pPr>
      <w:suppressAutoHyphens/>
      <w:spacing w:line="100" w:lineRule="atLeast"/>
    </w:pPr>
    <w:rPr>
      <w:kern w:val="1"/>
      <w:lang w:eastAsia="ar-SA"/>
    </w:rPr>
  </w:style>
  <w:style w:type="paragraph" w:customStyle="1" w:styleId="western">
    <w:name w:val="western"/>
    <w:basedOn w:val="Normal"/>
    <w:rsid w:val="000E2D71"/>
    <w:pPr>
      <w:spacing w:before="100" w:beforeAutospacing="1" w:after="119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Instrues">
    <w:name w:val="Instruções"/>
    <w:rsid w:val="00BD1EFF"/>
    <w:pPr>
      <w:suppressAutoHyphens/>
      <w:spacing w:before="60" w:after="60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Nvel3">
    <w:name w:val="Nível 3"/>
    <w:next w:val="Normal"/>
    <w:rsid w:val="00BD1EFF"/>
    <w:pPr>
      <w:keepNext/>
      <w:tabs>
        <w:tab w:val="num" w:pos="360"/>
        <w:tab w:val="left" w:pos="720"/>
      </w:tabs>
      <w:suppressAutoHyphens/>
      <w:spacing w:before="120"/>
      <w:ind w:left="360" w:hanging="360"/>
      <w:jc w:val="both"/>
    </w:pPr>
    <w:rPr>
      <w:rFonts w:ascii="Arial" w:hAnsi="Arial"/>
      <w:lang w:eastAsia="ar-SA"/>
    </w:rPr>
  </w:style>
  <w:style w:type="paragraph" w:customStyle="1" w:styleId="TtuloNvel1">
    <w:name w:val="Título_Nível1"/>
    <w:basedOn w:val="Normal"/>
    <w:next w:val="Normal"/>
    <w:qFormat/>
    <w:rsid w:val="00BD1EFF"/>
    <w:pPr>
      <w:keepNext/>
      <w:keepLines/>
      <w:numPr>
        <w:numId w:val="6"/>
      </w:numPr>
      <w:spacing w:before="240" w:after="240"/>
      <w:jc w:val="left"/>
    </w:pPr>
    <w:rPr>
      <w:rFonts w:cs="Times New Roman"/>
      <w:b/>
      <w:bCs/>
      <w:caps/>
      <w:color w:val="auto"/>
      <w:sz w:val="22"/>
      <w:szCs w:val="28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9F4F8B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FE648E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corpodetexto">
    <w:name w:val="corpo de texto"/>
    <w:basedOn w:val="Normal"/>
    <w:autoRedefine/>
    <w:rsid w:val="00101587"/>
    <w:pPr>
      <w:spacing w:after="120"/>
    </w:pPr>
    <w:rPr>
      <w:color w:val="auto"/>
      <w:spacing w:val="-4"/>
      <w:kern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3661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7712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8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9475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929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1997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63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67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D3216"/>
    <w:rsid w:val="00000D03"/>
    <w:rsid w:val="00026D42"/>
    <w:rsid w:val="0007152B"/>
    <w:rsid w:val="000A10C5"/>
    <w:rsid w:val="000D227D"/>
    <w:rsid w:val="000D3216"/>
    <w:rsid w:val="001018E9"/>
    <w:rsid w:val="001B19FF"/>
    <w:rsid w:val="001D7587"/>
    <w:rsid w:val="001E0A60"/>
    <w:rsid w:val="0026588B"/>
    <w:rsid w:val="00275C28"/>
    <w:rsid w:val="002C3CE7"/>
    <w:rsid w:val="003417DB"/>
    <w:rsid w:val="003E0BFA"/>
    <w:rsid w:val="003F3756"/>
    <w:rsid w:val="00434944"/>
    <w:rsid w:val="00536A0A"/>
    <w:rsid w:val="00552A30"/>
    <w:rsid w:val="005E48E7"/>
    <w:rsid w:val="006411CC"/>
    <w:rsid w:val="006D6E63"/>
    <w:rsid w:val="0071308A"/>
    <w:rsid w:val="00735DC1"/>
    <w:rsid w:val="007F7621"/>
    <w:rsid w:val="00811DDB"/>
    <w:rsid w:val="008479BF"/>
    <w:rsid w:val="00865AA0"/>
    <w:rsid w:val="008D7869"/>
    <w:rsid w:val="008E22C6"/>
    <w:rsid w:val="00913B2F"/>
    <w:rsid w:val="009950D7"/>
    <w:rsid w:val="009F40EB"/>
    <w:rsid w:val="00A26F04"/>
    <w:rsid w:val="00B70B08"/>
    <w:rsid w:val="00B7363C"/>
    <w:rsid w:val="00B851EA"/>
    <w:rsid w:val="00BA1A14"/>
    <w:rsid w:val="00BA5B9B"/>
    <w:rsid w:val="00BF496D"/>
    <w:rsid w:val="00C23CAF"/>
    <w:rsid w:val="00C24CDD"/>
    <w:rsid w:val="00D1288D"/>
    <w:rsid w:val="00D215B7"/>
    <w:rsid w:val="00D73422"/>
    <w:rsid w:val="00E80FE3"/>
    <w:rsid w:val="00EF5077"/>
    <w:rsid w:val="00F93C42"/>
    <w:rsid w:val="00FF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CE7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7DBF0A81398D49AF908B055E364CC549">
    <w:name w:val="7DBF0A81398D49AF908B055E364CC549"/>
    <w:rsid w:val="000D3216"/>
  </w:style>
  <w:style w:type="paragraph" w:customStyle="1" w:styleId="CB1026AB84E049FBBD18A8B22909D522">
    <w:name w:val="CB1026AB84E049FBBD18A8B22909D522"/>
    <w:rsid w:val="00865AA0"/>
  </w:style>
  <w:style w:type="paragraph" w:customStyle="1" w:styleId="F922BFD24648457089D8130C7048961C">
    <w:name w:val="F922BFD24648457089D8130C7048961C"/>
    <w:rsid w:val="00C23CAF"/>
  </w:style>
  <w:style w:type="paragraph" w:customStyle="1" w:styleId="C52FF18F83444E95A2FF0A182128E046">
    <w:name w:val="C52FF18F83444E95A2FF0A182128E046"/>
    <w:pPr>
      <w:spacing w:after="160" w:line="259" w:lineRule="auto"/>
    </w:pPr>
  </w:style>
  <w:style w:type="paragraph" w:customStyle="1" w:styleId="897C505C15B7481C826D509AC26DC07B">
    <w:name w:val="897C505C15B7481C826D509AC26DC07B"/>
    <w:pPr>
      <w:spacing w:after="160" w:line="259" w:lineRule="auto"/>
    </w:pPr>
  </w:style>
  <w:style w:type="paragraph" w:customStyle="1" w:styleId="A8C0130DC1464CCF98A53B83DEA32485">
    <w:name w:val="A8C0130DC1464CCF98A53B83DEA3248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FDCFAAE631A44D9333CAA2666589DB" ma:contentTypeVersion="3" ma:contentTypeDescription="Crie um novo documento." ma:contentTypeScope="" ma:versionID="bebecbb9c7e6ac7e1b69f18f63d5465d">
  <xsd:schema xmlns:xsd="http://www.w3.org/2001/XMLSchema" xmlns:p="http://schemas.microsoft.com/office/2006/metadata/properties" xmlns:ns2="http://schemas.microsoft.com/sharepoint/v3/fields" targetNamespace="http://schemas.microsoft.com/office/2006/metadata/properties" ma:root="true" ma:fieldsID="fea8f9d99183b8f3592ff0198ae16891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  <xsd:element ref="ns2:_Vers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8" nillable="true" ma:displayName="Data de Modificação" ma:description="A data em que este recurso foi modificado pela última vez" ma:format="DateTime" ma:internalName="_DCDateModified">
      <xsd:simpleType>
        <xsd:restriction base="dms:DateTime"/>
      </xsd:simpleType>
    </xsd:element>
    <xsd:element name="_Version" ma:index="9" nillable="true" ma:displayName="Versão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2CF0B-F3E3-46F2-A720-2CD537D9FE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F6D406-7C89-4771-BC99-299BC4D9432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9A565CC7-915D-48B7-AECF-629ACF2A4C12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2023160-7212-4FB0-BC2E-A43246D640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49605DC8-5513-4FB2-B20F-C526AC7D3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8111</TotalTime>
  <Pages>5</Pages>
  <Words>646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Gerenciamento de Configuração</vt:lpstr>
    </vt:vector>
  </TitlesOfParts>
  <Manager>Marcio Paiva Barbosa</Manager>
  <Company>CTIS</Company>
  <LinksUpToDate>false</LinksUpToDate>
  <CharactersWithSpaces>4127</CharactersWithSpaces>
  <SharedDoc>false</SharedDoc>
  <HLinks>
    <vt:vector size="588" baseType="variant">
      <vt:variant>
        <vt:i4>1703993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_Toc304386689</vt:lpwstr>
      </vt:variant>
      <vt:variant>
        <vt:i4>1703993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_Toc304386688</vt:lpwstr>
      </vt:variant>
      <vt:variant>
        <vt:i4>1703993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_Toc304386687</vt:lpwstr>
      </vt:variant>
      <vt:variant>
        <vt:i4>1703993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_Toc304386686</vt:lpwstr>
      </vt:variant>
      <vt:variant>
        <vt:i4>1703993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_Toc304386685</vt:lpwstr>
      </vt:variant>
      <vt:variant>
        <vt:i4>1703993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_Toc304386684</vt:lpwstr>
      </vt:variant>
      <vt:variant>
        <vt:i4>1703993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_Toc304386683</vt:lpwstr>
      </vt:variant>
      <vt:variant>
        <vt:i4>1703993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_Toc304386682</vt:lpwstr>
      </vt:variant>
      <vt:variant>
        <vt:i4>1703993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_Toc304386681</vt:lpwstr>
      </vt:variant>
      <vt:variant>
        <vt:i4>1703993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_Toc304386680</vt:lpwstr>
      </vt:variant>
      <vt:variant>
        <vt:i4>1376313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_Toc304386679</vt:lpwstr>
      </vt:variant>
      <vt:variant>
        <vt:i4>1376313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_Toc304386678</vt:lpwstr>
      </vt:variant>
      <vt:variant>
        <vt:i4>1376313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_Toc304386677</vt:lpwstr>
      </vt:variant>
      <vt:variant>
        <vt:i4>1376313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_Toc304386676</vt:lpwstr>
      </vt:variant>
      <vt:variant>
        <vt:i4>1376313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_Toc304386675</vt:lpwstr>
      </vt:variant>
      <vt:variant>
        <vt:i4>1376313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_Toc304386674</vt:lpwstr>
      </vt:variant>
      <vt:variant>
        <vt:i4>1376313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_Toc304386673</vt:lpwstr>
      </vt:variant>
      <vt:variant>
        <vt:i4>1376313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_Toc304386672</vt:lpwstr>
      </vt:variant>
      <vt:variant>
        <vt:i4>1376313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_Toc304386671</vt:lpwstr>
      </vt:variant>
      <vt:variant>
        <vt:i4>1376313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_Toc304386670</vt:lpwstr>
      </vt:variant>
      <vt:variant>
        <vt:i4>1310777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_Toc304386669</vt:lpwstr>
      </vt:variant>
      <vt:variant>
        <vt:i4>1310777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_Toc304386668</vt:lpwstr>
      </vt:variant>
      <vt:variant>
        <vt:i4>1310777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_Toc304386667</vt:lpwstr>
      </vt:variant>
      <vt:variant>
        <vt:i4>1310777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_Toc304386666</vt:lpwstr>
      </vt:variant>
      <vt:variant>
        <vt:i4>1310777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_Toc304386665</vt:lpwstr>
      </vt:variant>
      <vt:variant>
        <vt:i4>1310777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_Toc304386664</vt:lpwstr>
      </vt:variant>
      <vt:variant>
        <vt:i4>1310777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_Toc304386663</vt:lpwstr>
      </vt:variant>
      <vt:variant>
        <vt:i4>1310777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_Toc304386662</vt:lpwstr>
      </vt:variant>
      <vt:variant>
        <vt:i4>1310777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_Toc304386661</vt:lpwstr>
      </vt:variant>
      <vt:variant>
        <vt:i4>1310777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_Toc304386660</vt:lpwstr>
      </vt:variant>
      <vt:variant>
        <vt:i4>1507385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_Toc304386659</vt:lpwstr>
      </vt:variant>
      <vt:variant>
        <vt:i4>1507385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_Toc304386658</vt:lpwstr>
      </vt:variant>
      <vt:variant>
        <vt:i4>1507385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_Toc304386657</vt:lpwstr>
      </vt:variant>
      <vt:variant>
        <vt:i4>1507385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_Toc304386656</vt:lpwstr>
      </vt:variant>
      <vt:variant>
        <vt:i4>1507385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_Toc304386655</vt:lpwstr>
      </vt:variant>
      <vt:variant>
        <vt:i4>1507385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_Toc304386654</vt:lpwstr>
      </vt:variant>
      <vt:variant>
        <vt:i4>1507385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_Toc304386653</vt:lpwstr>
      </vt:variant>
      <vt:variant>
        <vt:i4>1507385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_Toc304386652</vt:lpwstr>
      </vt:variant>
      <vt:variant>
        <vt:i4>1507385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_Toc304386651</vt:lpwstr>
      </vt:variant>
      <vt:variant>
        <vt:i4>1507385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_Toc304386650</vt:lpwstr>
      </vt:variant>
      <vt:variant>
        <vt:i4>1441849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_Toc304386649</vt:lpwstr>
      </vt:variant>
      <vt:variant>
        <vt:i4>1441849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_Toc304386648</vt:lpwstr>
      </vt:variant>
      <vt:variant>
        <vt:i4>1441849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_Toc304386647</vt:lpwstr>
      </vt:variant>
      <vt:variant>
        <vt:i4>1441849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_Toc304386646</vt:lpwstr>
      </vt:variant>
      <vt:variant>
        <vt:i4>1441849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_Toc304386645</vt:lpwstr>
      </vt:variant>
      <vt:variant>
        <vt:i4>1441849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_Toc304386644</vt:lpwstr>
      </vt:variant>
      <vt:variant>
        <vt:i4>1441849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_Toc304386643</vt:lpwstr>
      </vt:variant>
      <vt:variant>
        <vt:i4>1441849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_Toc304386642</vt:lpwstr>
      </vt:variant>
      <vt:variant>
        <vt:i4>1441849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_Toc304386641</vt:lpwstr>
      </vt:variant>
      <vt:variant>
        <vt:i4>1441849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_Toc304386640</vt:lpwstr>
      </vt:variant>
      <vt:variant>
        <vt:i4>1114169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_Toc304386639</vt:lpwstr>
      </vt:variant>
      <vt:variant>
        <vt:i4>1114169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_Toc304386638</vt:lpwstr>
      </vt:variant>
      <vt:variant>
        <vt:i4>1114169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_Toc304386637</vt:lpwstr>
      </vt:variant>
      <vt:variant>
        <vt:i4>1114169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_Toc304386636</vt:lpwstr>
      </vt:variant>
      <vt:variant>
        <vt:i4>1114169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_Toc304386635</vt:lpwstr>
      </vt:variant>
      <vt:variant>
        <vt:i4>1114169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_Toc304386634</vt:lpwstr>
      </vt:variant>
      <vt:variant>
        <vt:i4>1114169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_Toc304386633</vt:lpwstr>
      </vt:variant>
      <vt:variant>
        <vt:i4>1114169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_Toc304386632</vt:lpwstr>
      </vt:variant>
      <vt:variant>
        <vt:i4>1114169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_Toc304386631</vt:lpwstr>
      </vt:variant>
      <vt:variant>
        <vt:i4>1114169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_Toc304386630</vt:lpwstr>
      </vt:variant>
      <vt:variant>
        <vt:i4>1048633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_Toc304386629</vt:lpwstr>
      </vt:variant>
      <vt:variant>
        <vt:i4>1048633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_Toc304386628</vt:lpwstr>
      </vt:variant>
      <vt:variant>
        <vt:i4>1048633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_Toc304386627</vt:lpwstr>
      </vt:variant>
      <vt:variant>
        <vt:i4>1048633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_Toc304386626</vt:lpwstr>
      </vt:variant>
      <vt:variant>
        <vt:i4>1048633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_Toc304386625</vt:lpwstr>
      </vt:variant>
      <vt:variant>
        <vt:i4>1048633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_Toc304386624</vt:lpwstr>
      </vt:variant>
      <vt:variant>
        <vt:i4>1048633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_Toc304386623</vt:lpwstr>
      </vt:variant>
      <vt:variant>
        <vt:i4>1048633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_Toc304386622</vt:lpwstr>
      </vt:variant>
      <vt:variant>
        <vt:i4>1048633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_Toc304386621</vt:lpwstr>
      </vt:variant>
      <vt:variant>
        <vt:i4>1048633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_Toc304386620</vt:lpwstr>
      </vt:variant>
      <vt:variant>
        <vt:i4>1245241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_Toc304386619</vt:lpwstr>
      </vt:variant>
      <vt:variant>
        <vt:i4>1245241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_Toc304386618</vt:lpwstr>
      </vt:variant>
      <vt:variant>
        <vt:i4>1245241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_Toc304386617</vt:lpwstr>
      </vt:variant>
      <vt:variant>
        <vt:i4>1245241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_Toc304386616</vt:lpwstr>
      </vt:variant>
      <vt:variant>
        <vt:i4>1245241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_Toc304386615</vt:lpwstr>
      </vt:variant>
      <vt:variant>
        <vt:i4>1245241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_Toc304386614</vt:lpwstr>
      </vt:variant>
      <vt:variant>
        <vt:i4>1245241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_Toc304386613</vt:lpwstr>
      </vt:variant>
      <vt:variant>
        <vt:i4>1245241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_Toc304386612</vt:lpwstr>
      </vt:variant>
      <vt:variant>
        <vt:i4>1245241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_Toc304386611</vt:lpwstr>
      </vt:variant>
      <vt:variant>
        <vt:i4>1245241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_Toc304386610</vt:lpwstr>
      </vt:variant>
      <vt:variant>
        <vt:i4>1179705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_Toc304386609</vt:lpwstr>
      </vt:variant>
      <vt:variant>
        <vt:i4>1179705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_Toc304386608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_Toc304386607</vt:lpwstr>
      </vt:variant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_Toc304386606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_Toc304386605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_Toc304386604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_Toc304386603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_Toc304386602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_Toc304386601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_Toc304386600</vt:lpwstr>
      </vt:variant>
      <vt:variant>
        <vt:i4>1769530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_Toc304386599</vt:lpwstr>
      </vt:variant>
      <vt:variant>
        <vt:i4>1769530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_Toc304386598</vt:lpwstr>
      </vt:variant>
      <vt:variant>
        <vt:i4>1769530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_Toc304386597</vt:lpwstr>
      </vt:variant>
      <vt:variant>
        <vt:i4>1769530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_Toc304386596</vt:lpwstr>
      </vt:variant>
      <vt:variant>
        <vt:i4>1769530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_Toc304386595</vt:lpwstr>
      </vt:variant>
      <vt:variant>
        <vt:i4>1769530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_Toc304386594</vt:lpwstr>
      </vt:variant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_Toc304386593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_Toc304386592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de Configuração</dc:title>
  <dc:subject>SIGLA – Descrição do Projeto</dc:subject>
  <dc:creator>CTIS - MARCIO PAIVA BARBOSA</dc:creator>
  <cp:keywords/>
  <dc:description/>
  <cp:lastModifiedBy>Angelica</cp:lastModifiedBy>
  <cp:revision>70</cp:revision>
  <cp:lastPrinted>2014-09-30T12:16:00Z</cp:lastPrinted>
  <dcterms:created xsi:type="dcterms:W3CDTF">2016-02-29T13:01:00Z</dcterms:created>
  <dcterms:modified xsi:type="dcterms:W3CDTF">2018-10-11T15:52:00Z</dcterms:modified>
  <cp:contentStatus>0</cp:contentStatus>
  <cp:version>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igla_Projeto">
    <vt:lpwstr>Sigla do Projeto</vt:lpwstr>
  </property>
</Properties>
</file>